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E0C0" w14:textId="558F3EB1" w:rsidR="001B0E95" w:rsidRPr="001B0E95" w:rsidRDefault="001B0E95" w:rsidP="001B0E95">
      <w:pPr>
        <w:jc w:val="center"/>
        <w:rPr>
          <w:rFonts w:ascii="Calibri" w:eastAsia="Calibri" w:hAnsi="Calibri" w:cs="Calibri"/>
          <w:sz w:val="40"/>
          <w:szCs w:val="40"/>
          <w:lang w:val="es-MX"/>
        </w:rPr>
      </w:pPr>
      <w:r>
        <w:rPr>
          <w:rFonts w:ascii="Calibri" w:eastAsia="Calibri" w:hAnsi="Calibri" w:cs="Calibri"/>
          <w:b/>
          <w:spacing w:val="-1"/>
          <w:position w:val="1"/>
          <w:sz w:val="40"/>
          <w:szCs w:val="40"/>
          <w:lang w:val="es-MX"/>
        </w:rPr>
        <w:t>C</w:t>
      </w:r>
      <w:r w:rsidRPr="001B0E95">
        <w:rPr>
          <w:rFonts w:ascii="Calibri" w:eastAsia="Calibri" w:hAnsi="Calibri" w:cs="Calibri"/>
          <w:b/>
          <w:spacing w:val="-1"/>
          <w:position w:val="1"/>
          <w:sz w:val="40"/>
          <w:szCs w:val="40"/>
          <w:lang w:val="es-MX"/>
        </w:rPr>
        <w:t>S</w:t>
      </w:r>
      <w:r w:rsidRPr="001B0E95">
        <w:rPr>
          <w:rFonts w:ascii="Calibri" w:eastAsia="Calibri" w:hAnsi="Calibri" w:cs="Calibri"/>
          <w:b/>
          <w:position w:val="1"/>
          <w:sz w:val="40"/>
          <w:szCs w:val="40"/>
          <w:lang w:val="es-MX"/>
        </w:rPr>
        <w:t>E</w:t>
      </w:r>
      <w:r w:rsidRPr="001B0E95">
        <w:rPr>
          <w:rFonts w:ascii="Calibri" w:eastAsia="Calibri" w:hAnsi="Calibri" w:cs="Calibri"/>
          <w:b/>
          <w:spacing w:val="-3"/>
          <w:position w:val="1"/>
          <w:sz w:val="40"/>
          <w:szCs w:val="40"/>
          <w:lang w:val="es-MX"/>
        </w:rPr>
        <w:t xml:space="preserve"> </w:t>
      </w:r>
      <w:r w:rsidRPr="001B0E95">
        <w:rPr>
          <w:rFonts w:ascii="Calibri" w:eastAsia="Calibri" w:hAnsi="Calibri" w:cs="Calibri"/>
          <w:b/>
          <w:position w:val="1"/>
          <w:sz w:val="40"/>
          <w:szCs w:val="40"/>
          <w:lang w:val="es-MX"/>
        </w:rPr>
        <w:t>340</w:t>
      </w:r>
      <w:r w:rsidRPr="001B0E95">
        <w:rPr>
          <w:rFonts w:ascii="Calibri" w:eastAsia="Calibri" w:hAnsi="Calibri" w:cs="Calibri"/>
          <w:b/>
          <w:spacing w:val="-11"/>
          <w:position w:val="1"/>
          <w:sz w:val="40"/>
          <w:szCs w:val="40"/>
          <w:lang w:val="es-MX"/>
        </w:rPr>
        <w:t xml:space="preserve"> </w:t>
      </w:r>
      <w:r w:rsidRPr="001B0E95">
        <w:rPr>
          <w:rFonts w:ascii="Calibri" w:eastAsia="Calibri" w:hAnsi="Calibri" w:cs="Calibri"/>
          <w:b/>
          <w:spacing w:val="-1"/>
          <w:position w:val="1"/>
          <w:sz w:val="40"/>
          <w:szCs w:val="40"/>
          <w:lang w:val="es-MX"/>
        </w:rPr>
        <w:t>S</w:t>
      </w:r>
      <w:r w:rsidRPr="001B0E95">
        <w:rPr>
          <w:rFonts w:ascii="Calibri" w:eastAsia="Calibri" w:hAnsi="Calibri" w:cs="Calibri"/>
          <w:b/>
          <w:spacing w:val="2"/>
          <w:position w:val="1"/>
          <w:sz w:val="40"/>
          <w:szCs w:val="40"/>
          <w:lang w:val="es-MX"/>
        </w:rPr>
        <w:t>p</w:t>
      </w:r>
      <w:r w:rsidRPr="001B0E95">
        <w:rPr>
          <w:rFonts w:ascii="Calibri" w:eastAsia="Calibri" w:hAnsi="Calibri" w:cs="Calibri"/>
          <w:b/>
          <w:spacing w:val="3"/>
          <w:position w:val="1"/>
          <w:sz w:val="40"/>
          <w:szCs w:val="40"/>
          <w:lang w:val="es-MX"/>
        </w:rPr>
        <w:t>r</w:t>
      </w:r>
      <w:r w:rsidRPr="001B0E95">
        <w:rPr>
          <w:rFonts w:ascii="Calibri" w:eastAsia="Calibri" w:hAnsi="Calibri" w:cs="Calibri"/>
          <w:b/>
          <w:spacing w:val="-2"/>
          <w:position w:val="1"/>
          <w:sz w:val="40"/>
          <w:szCs w:val="40"/>
          <w:lang w:val="es-MX"/>
        </w:rPr>
        <w:t>i</w:t>
      </w:r>
      <w:r w:rsidRPr="001B0E95">
        <w:rPr>
          <w:rFonts w:ascii="Calibri" w:eastAsia="Calibri" w:hAnsi="Calibri" w:cs="Calibri"/>
          <w:b/>
          <w:spacing w:val="2"/>
          <w:position w:val="1"/>
          <w:sz w:val="40"/>
          <w:szCs w:val="40"/>
          <w:lang w:val="es-MX"/>
        </w:rPr>
        <w:t>n</w:t>
      </w:r>
      <w:r w:rsidRPr="001B0E95">
        <w:rPr>
          <w:rFonts w:ascii="Calibri" w:eastAsia="Calibri" w:hAnsi="Calibri" w:cs="Calibri"/>
          <w:b/>
          <w:position w:val="1"/>
          <w:sz w:val="40"/>
          <w:szCs w:val="40"/>
          <w:lang w:val="es-MX"/>
        </w:rPr>
        <w:t>g</w:t>
      </w:r>
      <w:r w:rsidRPr="001B0E95">
        <w:rPr>
          <w:rFonts w:ascii="Calibri" w:eastAsia="Calibri" w:hAnsi="Calibri" w:cs="Calibri"/>
          <w:b/>
          <w:spacing w:val="-16"/>
          <w:position w:val="1"/>
          <w:sz w:val="40"/>
          <w:szCs w:val="40"/>
          <w:lang w:val="es-MX"/>
        </w:rPr>
        <w:t xml:space="preserve"> </w:t>
      </w:r>
      <w:r w:rsidRPr="001B0E95">
        <w:rPr>
          <w:rFonts w:ascii="Calibri" w:eastAsia="Calibri" w:hAnsi="Calibri" w:cs="Calibri"/>
          <w:b/>
          <w:position w:val="1"/>
          <w:sz w:val="40"/>
          <w:szCs w:val="40"/>
          <w:lang w:val="es-MX"/>
        </w:rPr>
        <w:t>B</w:t>
      </w:r>
      <w:r w:rsidRPr="001B0E95">
        <w:rPr>
          <w:rFonts w:ascii="Calibri" w:eastAsia="Calibri" w:hAnsi="Calibri" w:cs="Calibri"/>
          <w:b/>
          <w:spacing w:val="-4"/>
          <w:position w:val="1"/>
          <w:sz w:val="40"/>
          <w:szCs w:val="40"/>
          <w:lang w:val="es-MX"/>
        </w:rPr>
        <w:t xml:space="preserve"> </w:t>
      </w:r>
      <w:r w:rsidRPr="001B0E95">
        <w:rPr>
          <w:rFonts w:ascii="Calibri" w:eastAsia="Calibri" w:hAnsi="Calibri" w:cs="Calibri"/>
          <w:b/>
          <w:spacing w:val="4"/>
          <w:w w:val="99"/>
          <w:position w:val="1"/>
          <w:sz w:val="40"/>
          <w:szCs w:val="40"/>
          <w:lang w:val="es-MX"/>
        </w:rPr>
        <w:t>2</w:t>
      </w:r>
      <w:r w:rsidRPr="001B0E95">
        <w:rPr>
          <w:rFonts w:ascii="Calibri" w:eastAsia="Calibri" w:hAnsi="Calibri" w:cs="Calibri"/>
          <w:b/>
          <w:w w:val="99"/>
          <w:position w:val="1"/>
          <w:sz w:val="40"/>
          <w:szCs w:val="40"/>
          <w:lang w:val="es-MX"/>
        </w:rPr>
        <w:t>022</w:t>
      </w:r>
    </w:p>
    <w:p w14:paraId="68510249" w14:textId="77777777" w:rsidR="001B0E95" w:rsidRPr="001B0E95" w:rsidRDefault="001B0E95" w:rsidP="001B0E95">
      <w:pPr>
        <w:spacing w:line="480" w:lineRule="exact"/>
        <w:ind w:left="3511" w:right="3140"/>
        <w:jc w:val="center"/>
        <w:rPr>
          <w:rFonts w:ascii="Calibri" w:eastAsia="Calibri" w:hAnsi="Calibri" w:cs="Calibri"/>
          <w:b/>
          <w:w w:val="99"/>
          <w:sz w:val="40"/>
          <w:szCs w:val="40"/>
          <w:lang w:val="es-MX"/>
        </w:rPr>
      </w:pPr>
      <w:r w:rsidRPr="001B0E95">
        <w:rPr>
          <w:rFonts w:ascii="Calibri" w:eastAsia="Calibri" w:hAnsi="Calibri" w:cs="Calibri"/>
          <w:b/>
          <w:spacing w:val="-2"/>
          <w:sz w:val="40"/>
          <w:szCs w:val="40"/>
          <w:lang w:val="es-MX"/>
        </w:rPr>
        <w:t>H</w:t>
      </w:r>
      <w:r w:rsidRPr="001B0E95">
        <w:rPr>
          <w:rFonts w:ascii="Calibri" w:eastAsia="Calibri" w:hAnsi="Calibri" w:cs="Calibri"/>
          <w:b/>
          <w:spacing w:val="-1"/>
          <w:sz w:val="40"/>
          <w:szCs w:val="40"/>
          <w:lang w:val="es-MX"/>
        </w:rPr>
        <w:t>O</w:t>
      </w:r>
      <w:r w:rsidRPr="001B0E95">
        <w:rPr>
          <w:rFonts w:ascii="Calibri" w:eastAsia="Calibri" w:hAnsi="Calibri" w:cs="Calibri"/>
          <w:b/>
          <w:spacing w:val="2"/>
          <w:sz w:val="40"/>
          <w:szCs w:val="40"/>
          <w:lang w:val="es-MX"/>
        </w:rPr>
        <w:t>M</w:t>
      </w:r>
      <w:r w:rsidRPr="001B0E95">
        <w:rPr>
          <w:rFonts w:ascii="Calibri" w:eastAsia="Calibri" w:hAnsi="Calibri" w:cs="Calibri"/>
          <w:b/>
          <w:spacing w:val="3"/>
          <w:sz w:val="40"/>
          <w:szCs w:val="40"/>
          <w:lang w:val="es-MX"/>
        </w:rPr>
        <w:t>E</w:t>
      </w:r>
      <w:r w:rsidRPr="001B0E95">
        <w:rPr>
          <w:rFonts w:ascii="Calibri" w:eastAsia="Calibri" w:hAnsi="Calibri" w:cs="Calibri"/>
          <w:b/>
          <w:spacing w:val="-1"/>
          <w:sz w:val="40"/>
          <w:szCs w:val="40"/>
          <w:lang w:val="es-MX"/>
        </w:rPr>
        <w:t>WO</w:t>
      </w:r>
      <w:r w:rsidRPr="001B0E95">
        <w:rPr>
          <w:rFonts w:ascii="Calibri" w:eastAsia="Calibri" w:hAnsi="Calibri" w:cs="Calibri"/>
          <w:b/>
          <w:spacing w:val="6"/>
          <w:sz w:val="40"/>
          <w:szCs w:val="40"/>
          <w:lang w:val="es-MX"/>
        </w:rPr>
        <w:t>R</w:t>
      </w:r>
      <w:r w:rsidRPr="001B0E95">
        <w:rPr>
          <w:rFonts w:ascii="Calibri" w:eastAsia="Calibri" w:hAnsi="Calibri" w:cs="Calibri"/>
          <w:b/>
          <w:sz w:val="40"/>
          <w:szCs w:val="40"/>
          <w:lang w:val="es-MX"/>
        </w:rPr>
        <w:t>K</w:t>
      </w:r>
      <w:r w:rsidRPr="001B0E95">
        <w:rPr>
          <w:rFonts w:ascii="Calibri" w:eastAsia="Calibri" w:hAnsi="Calibri" w:cs="Calibri"/>
          <w:b/>
          <w:spacing w:val="-27"/>
          <w:sz w:val="40"/>
          <w:szCs w:val="40"/>
          <w:lang w:val="es-MX"/>
        </w:rPr>
        <w:t xml:space="preserve"> </w:t>
      </w:r>
      <w:r w:rsidRPr="001B0E95">
        <w:rPr>
          <w:rFonts w:ascii="Calibri" w:eastAsia="Calibri" w:hAnsi="Calibri" w:cs="Calibri"/>
          <w:b/>
          <w:w w:val="99"/>
          <w:sz w:val="40"/>
          <w:szCs w:val="40"/>
          <w:lang w:val="es-MX"/>
        </w:rPr>
        <w:t>1</w:t>
      </w:r>
    </w:p>
    <w:p w14:paraId="06D190E0" w14:textId="77777777" w:rsidR="001B0E95" w:rsidRPr="001B0E95" w:rsidRDefault="001B0E95" w:rsidP="001B0E95">
      <w:pPr>
        <w:spacing w:line="480" w:lineRule="exact"/>
        <w:jc w:val="center"/>
        <w:rPr>
          <w:rFonts w:ascii="Calibri" w:eastAsia="Calibri" w:hAnsi="Calibri" w:cs="Calibri"/>
          <w:sz w:val="40"/>
          <w:szCs w:val="40"/>
          <w:lang w:val="es-MX"/>
        </w:rPr>
      </w:pPr>
      <w:r w:rsidRPr="001B0E95">
        <w:rPr>
          <w:rFonts w:ascii="Calibri" w:eastAsia="Calibri" w:hAnsi="Calibri" w:cs="Calibri"/>
          <w:b/>
          <w:spacing w:val="-2"/>
          <w:sz w:val="40"/>
          <w:szCs w:val="40"/>
          <w:lang w:val="es-MX"/>
        </w:rPr>
        <w:t xml:space="preserve">Claudio B Rodriguez </w:t>
      </w:r>
      <w:proofErr w:type="spellStart"/>
      <w:r w:rsidRPr="001B0E95">
        <w:rPr>
          <w:rFonts w:ascii="Calibri" w:eastAsia="Calibri" w:hAnsi="Calibri" w:cs="Calibri"/>
          <w:b/>
          <w:spacing w:val="-2"/>
          <w:sz w:val="40"/>
          <w:szCs w:val="40"/>
          <w:lang w:val="es-MX"/>
        </w:rPr>
        <w:t>Rodriguez</w:t>
      </w:r>
      <w:proofErr w:type="spellEnd"/>
    </w:p>
    <w:p w14:paraId="7931CA88" w14:textId="7FBE51AE" w:rsidR="00C16D20" w:rsidRPr="00AB3DF3" w:rsidRDefault="001B0E95" w:rsidP="001B0E95">
      <w:pPr>
        <w:spacing w:line="480" w:lineRule="exact"/>
        <w:ind w:left="1562" w:right="1195"/>
        <w:jc w:val="center"/>
        <w:rPr>
          <w:rFonts w:ascii="Calibri" w:eastAsia="Calibri" w:hAnsi="Calibri" w:cs="Calibri"/>
          <w:sz w:val="40"/>
          <w:szCs w:val="40"/>
        </w:rPr>
      </w:pPr>
      <w:r w:rsidRPr="00AB3DF3">
        <w:rPr>
          <w:rFonts w:ascii="Calibri" w:eastAsia="Calibri" w:hAnsi="Calibri" w:cs="Calibri"/>
          <w:sz w:val="40"/>
          <w:szCs w:val="40"/>
        </w:rPr>
        <w:t>3/28/</w:t>
      </w:r>
      <w:r w:rsidRPr="00AB3DF3">
        <w:rPr>
          <w:rFonts w:ascii="Calibri" w:eastAsia="Calibri" w:hAnsi="Calibri" w:cs="Calibri"/>
          <w:spacing w:val="5"/>
          <w:sz w:val="40"/>
          <w:szCs w:val="40"/>
        </w:rPr>
        <w:t>2</w:t>
      </w:r>
      <w:r w:rsidRPr="00AB3DF3">
        <w:rPr>
          <w:rFonts w:ascii="Calibri" w:eastAsia="Calibri" w:hAnsi="Calibri" w:cs="Calibri"/>
          <w:spacing w:val="-1"/>
          <w:sz w:val="40"/>
          <w:szCs w:val="40"/>
        </w:rPr>
        <w:t>02</w:t>
      </w:r>
      <w:r w:rsidRPr="00AB3DF3">
        <w:rPr>
          <w:rFonts w:ascii="Calibri" w:eastAsia="Calibri" w:hAnsi="Calibri" w:cs="Calibri"/>
          <w:sz w:val="40"/>
          <w:szCs w:val="40"/>
        </w:rPr>
        <w:t>2</w:t>
      </w:r>
    </w:p>
    <w:p w14:paraId="0633ADF5" w14:textId="71CDDE0E" w:rsidR="00C16D20" w:rsidRPr="00790796" w:rsidRDefault="009A7459" w:rsidP="001B0E95">
      <w:pPr>
        <w:spacing w:before="37"/>
        <w:ind w:right="202"/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</w:pPr>
      <w:r w:rsidRPr="00790796">
        <w:rPr>
          <w:rFonts w:ascii="Calibri" w:eastAsia="Calibri" w:hAnsi="Calibri" w:cs="Calibri"/>
          <w:b/>
          <w:color w:val="000000"/>
          <w:spacing w:val="-2"/>
          <w:sz w:val="22"/>
          <w:szCs w:val="22"/>
        </w:rPr>
        <w:t>Problem 1 (20 points). Consider the following regular expressions (we omit the dot operator)</w:t>
      </w:r>
    </w:p>
    <w:p w14:paraId="07A54EDF" w14:textId="77777777" w:rsidR="00C16D20" w:rsidRDefault="00C16D20">
      <w:pPr>
        <w:spacing w:before="1" w:line="260" w:lineRule="exact"/>
        <w:rPr>
          <w:sz w:val="26"/>
          <w:szCs w:val="26"/>
        </w:rPr>
      </w:pPr>
    </w:p>
    <w:p w14:paraId="6BCF83B2" w14:textId="77777777" w:rsidR="00C16D20" w:rsidRDefault="009A7459">
      <w:pPr>
        <w:spacing w:before="13"/>
        <w:ind w:left="136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>R</w:t>
      </w:r>
      <w:r>
        <w:rPr>
          <w:rFonts w:ascii="Calibri" w:eastAsia="Calibri" w:hAnsi="Calibri" w:cs="Calibri"/>
          <w:sz w:val="16"/>
          <w:szCs w:val="16"/>
        </w:rPr>
        <w:t>0</w:t>
      </w:r>
      <w:r>
        <w:rPr>
          <w:rFonts w:ascii="Calibri" w:eastAsia="Calibri" w:hAnsi="Calibri" w:cs="Calibri"/>
          <w:spacing w:val="26"/>
          <w:sz w:val="16"/>
          <w:szCs w:val="16"/>
        </w:rPr>
        <w:t xml:space="preserve"> </w:t>
      </w:r>
      <w:r>
        <w:rPr>
          <w:rFonts w:ascii="Calibri" w:eastAsia="Calibri" w:hAnsi="Calibri" w:cs="Calibri"/>
          <w:position w:val="2"/>
          <w:sz w:val="24"/>
          <w:szCs w:val="24"/>
        </w:rPr>
        <w:t>=</w:t>
      </w:r>
      <w:r>
        <w:rPr>
          <w:rFonts w:ascii="Calibri" w:eastAsia="Calibri" w:hAnsi="Calibri" w:cs="Calibri"/>
          <w:spacing w:val="9"/>
          <w:position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1</w:t>
      </w:r>
      <w:r>
        <w:rPr>
          <w:rFonts w:ascii="Calibri" w:eastAsia="Calibri" w:hAnsi="Calibri" w:cs="Calibri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2</w:t>
      </w:r>
      <w:r>
        <w:rPr>
          <w:rFonts w:ascii="Calibri" w:eastAsia="Calibri" w:hAnsi="Calibri" w:cs="Calibri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3</w:t>
      </w:r>
      <w:r>
        <w:rPr>
          <w:rFonts w:ascii="Calibri" w:eastAsia="Calibri" w:hAnsi="Calibri" w:cs="Calibri"/>
          <w:spacing w:val="5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4</w:t>
      </w:r>
      <w:r>
        <w:rPr>
          <w:rFonts w:ascii="Calibri" w:eastAsia="Calibri" w:hAnsi="Calibri" w:cs="Calibri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5</w:t>
      </w:r>
      <w:r>
        <w:rPr>
          <w:rFonts w:ascii="Calibri" w:eastAsia="Calibri" w:hAnsi="Calibri" w:cs="Calibri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6</w:t>
      </w:r>
      <w:r>
        <w:rPr>
          <w:rFonts w:ascii="Calibri" w:eastAsia="Calibri" w:hAnsi="Calibri" w:cs="Calibri"/>
          <w:spacing w:val="5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7</w:t>
      </w:r>
      <w:r>
        <w:rPr>
          <w:rFonts w:ascii="Calibri" w:eastAsia="Calibri" w:hAnsi="Calibri" w:cs="Calibri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8</w:t>
      </w:r>
      <w:r>
        <w:rPr>
          <w:rFonts w:ascii="Calibri" w:eastAsia="Calibri" w:hAnsi="Calibri" w:cs="Calibri"/>
          <w:position w:val="2"/>
          <w:sz w:val="24"/>
          <w:szCs w:val="24"/>
        </w:rPr>
        <w:t>|9</w:t>
      </w:r>
    </w:p>
    <w:p w14:paraId="12FC36D5" w14:textId="77777777" w:rsidR="00C16D20" w:rsidRDefault="009A7459">
      <w:pPr>
        <w:ind w:left="136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>R</w:t>
      </w:r>
      <w:r>
        <w:rPr>
          <w:rFonts w:ascii="Calibri" w:eastAsia="Calibri" w:hAnsi="Calibri" w:cs="Calibri"/>
          <w:sz w:val="16"/>
          <w:szCs w:val="16"/>
        </w:rPr>
        <w:t>1</w:t>
      </w:r>
      <w:r>
        <w:rPr>
          <w:rFonts w:ascii="Calibri" w:eastAsia="Calibri" w:hAnsi="Calibri" w:cs="Calibri"/>
          <w:spacing w:val="7"/>
          <w:sz w:val="16"/>
          <w:szCs w:val="16"/>
        </w:rPr>
        <w:t xml:space="preserve"> </w:t>
      </w:r>
      <w:r>
        <w:rPr>
          <w:rFonts w:ascii="Calibri" w:eastAsia="Calibri" w:hAnsi="Calibri" w:cs="Calibri"/>
          <w:position w:val="2"/>
          <w:sz w:val="24"/>
          <w:szCs w:val="24"/>
        </w:rPr>
        <w:t>=</w:t>
      </w:r>
      <w:r>
        <w:rPr>
          <w:rFonts w:ascii="Calibri" w:eastAsia="Calibri" w:hAnsi="Calibri" w:cs="Calibri"/>
          <w:spacing w:val="-6"/>
          <w:position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0</w:t>
      </w:r>
      <w:r>
        <w:rPr>
          <w:rFonts w:ascii="Calibri" w:eastAsia="Calibri" w:hAnsi="Calibri" w:cs="Calibri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1</w:t>
      </w:r>
      <w:r>
        <w:rPr>
          <w:rFonts w:ascii="Calibri" w:eastAsia="Calibri" w:hAnsi="Calibri" w:cs="Calibri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2</w:t>
      </w:r>
      <w:r>
        <w:rPr>
          <w:rFonts w:ascii="Calibri" w:eastAsia="Calibri" w:hAnsi="Calibri" w:cs="Calibri"/>
          <w:spacing w:val="5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3</w:t>
      </w:r>
      <w:r>
        <w:rPr>
          <w:rFonts w:ascii="Calibri" w:eastAsia="Calibri" w:hAnsi="Calibri" w:cs="Calibri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4</w:t>
      </w:r>
      <w:r>
        <w:rPr>
          <w:rFonts w:ascii="Calibri" w:eastAsia="Calibri" w:hAnsi="Calibri" w:cs="Calibri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5</w:t>
      </w:r>
      <w:r>
        <w:rPr>
          <w:rFonts w:ascii="Calibri" w:eastAsia="Calibri" w:hAnsi="Calibri" w:cs="Calibri"/>
          <w:spacing w:val="5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6</w:t>
      </w:r>
      <w:r>
        <w:rPr>
          <w:rFonts w:ascii="Calibri" w:eastAsia="Calibri" w:hAnsi="Calibri" w:cs="Calibri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7</w:t>
      </w:r>
      <w:r>
        <w:rPr>
          <w:rFonts w:ascii="Calibri" w:eastAsia="Calibri" w:hAnsi="Calibri" w:cs="Calibri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8</w:t>
      </w:r>
      <w:r>
        <w:rPr>
          <w:rFonts w:ascii="Calibri" w:eastAsia="Calibri" w:hAnsi="Calibri" w:cs="Calibri"/>
          <w:spacing w:val="5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position w:val="2"/>
          <w:sz w:val="24"/>
          <w:szCs w:val="24"/>
        </w:rPr>
        <w:t>9</w:t>
      </w:r>
    </w:p>
    <w:p w14:paraId="70D043E5" w14:textId="77777777" w:rsidR="00C16D20" w:rsidRDefault="009A7459">
      <w:pPr>
        <w:ind w:left="1362" w:right="590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>R</w:t>
      </w:r>
      <w:r>
        <w:rPr>
          <w:rFonts w:ascii="Calibri" w:eastAsia="Calibri" w:hAnsi="Calibri" w:cs="Calibri"/>
          <w:sz w:val="16"/>
          <w:szCs w:val="16"/>
        </w:rPr>
        <w:t>2</w:t>
      </w:r>
      <w:r>
        <w:rPr>
          <w:rFonts w:ascii="Calibri" w:eastAsia="Calibri" w:hAnsi="Calibri" w:cs="Calibri"/>
          <w:spacing w:val="12"/>
          <w:sz w:val="16"/>
          <w:szCs w:val="16"/>
        </w:rPr>
        <w:t xml:space="preserve"> </w:t>
      </w:r>
      <w:r>
        <w:rPr>
          <w:rFonts w:ascii="Calibri" w:eastAsia="Calibri" w:hAnsi="Calibri" w:cs="Calibri"/>
          <w:position w:val="2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 xml:space="preserve"> (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0</w:t>
      </w:r>
      <w:r>
        <w:rPr>
          <w:rFonts w:ascii="Calibri" w:eastAsia="Calibri" w:hAnsi="Calibri" w:cs="Calibri"/>
          <w:spacing w:val="5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>)</w:t>
      </w:r>
      <w:r>
        <w:rPr>
          <w:rFonts w:ascii="Calibri" w:eastAsia="Calibri" w:hAnsi="Calibri" w:cs="Calibri"/>
          <w:position w:val="2"/>
          <w:sz w:val="24"/>
          <w:szCs w:val="24"/>
        </w:rPr>
        <w:t>*</w:t>
      </w: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 xml:space="preserve"> R</w:t>
      </w:r>
      <w:r>
        <w:rPr>
          <w:rFonts w:ascii="Calibri" w:eastAsia="Calibri" w:hAnsi="Calibri" w:cs="Calibri"/>
          <w:sz w:val="16"/>
          <w:szCs w:val="16"/>
        </w:rPr>
        <w:t>0</w:t>
      </w:r>
      <w:r>
        <w:rPr>
          <w:rFonts w:ascii="Calibri" w:eastAsia="Calibri" w:hAnsi="Calibri" w:cs="Calibri"/>
          <w:spacing w:val="17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>(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0</w:t>
      </w:r>
      <w:r>
        <w:rPr>
          <w:rFonts w:ascii="Calibri" w:eastAsia="Calibri" w:hAnsi="Calibri" w:cs="Calibri"/>
          <w:spacing w:val="5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1</w:t>
      </w:r>
      <w:r>
        <w:rPr>
          <w:rFonts w:ascii="Calibri" w:eastAsia="Calibri" w:hAnsi="Calibri" w:cs="Calibri"/>
          <w:position w:val="2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>R</w:t>
      </w:r>
      <w:r>
        <w:rPr>
          <w:rFonts w:ascii="Calibri" w:eastAsia="Calibri" w:hAnsi="Calibri" w:cs="Calibri"/>
          <w:sz w:val="16"/>
          <w:szCs w:val="16"/>
        </w:rPr>
        <w:t>3</w:t>
      </w:r>
      <w:r>
        <w:rPr>
          <w:rFonts w:ascii="Calibri" w:eastAsia="Calibri" w:hAnsi="Calibri" w:cs="Calibri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position w:val="2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0</w:t>
      </w:r>
      <w:r>
        <w:rPr>
          <w:rFonts w:ascii="Calibri" w:eastAsia="Calibri" w:hAnsi="Calibri" w:cs="Calibri"/>
          <w:position w:val="2"/>
          <w:sz w:val="24"/>
          <w:szCs w:val="24"/>
        </w:rPr>
        <w:t>0</w:t>
      </w:r>
      <w:r>
        <w:rPr>
          <w:rFonts w:ascii="Calibri" w:eastAsia="Calibri" w:hAnsi="Calibri" w:cs="Calibri"/>
          <w:spacing w:val="2"/>
          <w:position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16"/>
          <w:szCs w:val="16"/>
        </w:rPr>
        <w:t>0</w:t>
      </w:r>
      <w:r>
        <w:rPr>
          <w:rFonts w:ascii="Calibri" w:eastAsia="Calibri" w:hAnsi="Calibri" w:cs="Calibri"/>
          <w:position w:val="2"/>
          <w:sz w:val="24"/>
          <w:szCs w:val="24"/>
        </w:rPr>
        <w:t>*</w:t>
      </w: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>(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0</w:t>
      </w:r>
      <w:r>
        <w:rPr>
          <w:rFonts w:ascii="Calibri" w:eastAsia="Calibri" w:hAnsi="Calibri" w:cs="Calibri"/>
          <w:spacing w:val="5"/>
          <w:position w:val="2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>)</w:t>
      </w:r>
      <w:r>
        <w:rPr>
          <w:rFonts w:ascii="Calibri" w:eastAsia="Calibri" w:hAnsi="Calibri" w:cs="Calibri"/>
          <w:position w:val="2"/>
          <w:sz w:val="24"/>
          <w:szCs w:val="24"/>
        </w:rPr>
        <w:t>*</w:t>
      </w:r>
    </w:p>
    <w:p w14:paraId="5C4FF6F0" w14:textId="00D445D9" w:rsidR="00C16D20" w:rsidRPr="001B0E95" w:rsidRDefault="009A7459" w:rsidP="001B0E95">
      <w:pPr>
        <w:ind w:left="136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>R</w:t>
      </w:r>
      <w:r>
        <w:rPr>
          <w:rFonts w:ascii="Calibri" w:eastAsia="Calibri" w:hAnsi="Calibri" w:cs="Calibri"/>
          <w:sz w:val="16"/>
          <w:szCs w:val="16"/>
        </w:rPr>
        <w:t>4</w:t>
      </w:r>
      <w:r>
        <w:rPr>
          <w:rFonts w:ascii="Calibri" w:eastAsia="Calibri" w:hAnsi="Calibri" w:cs="Calibri"/>
          <w:spacing w:val="12"/>
          <w:sz w:val="16"/>
          <w:szCs w:val="16"/>
        </w:rPr>
        <w:t xml:space="preserve"> </w:t>
      </w:r>
      <w:r>
        <w:rPr>
          <w:rFonts w:ascii="Calibri" w:eastAsia="Calibri" w:hAnsi="Calibri" w:cs="Calibri"/>
          <w:position w:val="2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 xml:space="preserve"> R</w:t>
      </w:r>
      <w:r>
        <w:rPr>
          <w:rFonts w:ascii="Calibri" w:eastAsia="Calibri" w:hAnsi="Calibri" w:cs="Calibri"/>
          <w:spacing w:val="1"/>
          <w:sz w:val="16"/>
          <w:szCs w:val="16"/>
        </w:rPr>
        <w:t>3</w:t>
      </w:r>
      <w:r>
        <w:rPr>
          <w:rFonts w:ascii="Calibri" w:eastAsia="Calibri" w:hAnsi="Calibri" w:cs="Calibri"/>
          <w:position w:val="2"/>
          <w:sz w:val="24"/>
          <w:szCs w:val="24"/>
        </w:rPr>
        <w:t>*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16"/>
          <w:szCs w:val="16"/>
        </w:rPr>
        <w:t>2</w:t>
      </w:r>
      <w:r>
        <w:rPr>
          <w:rFonts w:ascii="Calibri" w:eastAsia="Calibri" w:hAnsi="Calibri" w:cs="Calibri"/>
          <w:position w:val="2"/>
          <w:sz w:val="24"/>
          <w:szCs w:val="24"/>
        </w:rPr>
        <w:t>*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 xml:space="preserve"> 0</w:t>
      </w:r>
      <w:r>
        <w:rPr>
          <w:rFonts w:ascii="Calibri" w:eastAsia="Calibri" w:hAnsi="Calibri" w:cs="Calibri"/>
          <w:spacing w:val="3"/>
          <w:position w:val="2"/>
          <w:sz w:val="24"/>
          <w:szCs w:val="24"/>
        </w:rPr>
        <w:t>0</w:t>
      </w:r>
      <w:r>
        <w:rPr>
          <w:rFonts w:ascii="Calibri" w:eastAsia="Calibri" w:hAnsi="Calibri" w:cs="Calibri"/>
          <w:position w:val="2"/>
          <w:sz w:val="24"/>
          <w:szCs w:val="24"/>
        </w:rPr>
        <w:t>0</w:t>
      </w:r>
    </w:p>
    <w:p w14:paraId="1F7520B5" w14:textId="77777777" w:rsidR="001B0E95" w:rsidRDefault="001B0E95" w:rsidP="001B0E95">
      <w:pPr>
        <w:ind w:right="405"/>
      </w:pPr>
    </w:p>
    <w:p w14:paraId="49F37D2B" w14:textId="6B749039" w:rsidR="00C16D20" w:rsidRDefault="001B0E95" w:rsidP="001B0E95">
      <w:pPr>
        <w:ind w:right="40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 w:rsidR="009A7459">
        <w:rPr>
          <w:rFonts w:ascii="Calibri" w:eastAsia="Calibri" w:hAnsi="Calibri" w:cs="Calibri"/>
          <w:sz w:val="22"/>
          <w:szCs w:val="22"/>
        </w:rPr>
        <w:t>ss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9A7459">
        <w:rPr>
          <w:rFonts w:ascii="Calibri" w:eastAsia="Calibri" w:hAnsi="Calibri" w:cs="Calibri"/>
          <w:spacing w:val="1"/>
          <w:sz w:val="22"/>
          <w:szCs w:val="22"/>
        </w:rPr>
        <w:t>m</w:t>
      </w:r>
      <w:r w:rsidR="009A7459">
        <w:rPr>
          <w:rFonts w:ascii="Calibri" w:eastAsia="Calibri" w:hAnsi="Calibri" w:cs="Calibri"/>
          <w:sz w:val="22"/>
          <w:szCs w:val="22"/>
        </w:rPr>
        <w:t>e</w:t>
      </w:r>
      <w:r w:rsidR="009A7459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9A7459">
        <w:rPr>
          <w:rFonts w:ascii="Calibri" w:eastAsia="Calibri" w:hAnsi="Calibri" w:cs="Calibri"/>
          <w:sz w:val="22"/>
          <w:szCs w:val="22"/>
        </w:rPr>
        <w:t>at</w:t>
      </w:r>
      <w:r w:rsidR="009A7459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9A7459">
        <w:rPr>
          <w:rFonts w:ascii="Calibri" w:eastAsia="Calibri" w:hAnsi="Calibri" w:cs="Calibri"/>
          <w:sz w:val="22"/>
          <w:szCs w:val="22"/>
        </w:rPr>
        <w:t>e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l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on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g</w:t>
      </w:r>
      <w:r w:rsidR="009A745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9A7459">
        <w:rPr>
          <w:rFonts w:ascii="Calibri" w:eastAsia="Calibri" w:hAnsi="Calibri" w:cs="Calibri"/>
          <w:sz w:val="22"/>
          <w:szCs w:val="22"/>
        </w:rPr>
        <w:t>st</w:t>
      </w:r>
      <w:r w:rsidR="009A7459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9A7459">
        <w:rPr>
          <w:rFonts w:ascii="Calibri" w:eastAsia="Calibri" w:hAnsi="Calibri" w:cs="Calibri"/>
          <w:sz w:val="22"/>
          <w:szCs w:val="22"/>
        </w:rPr>
        <w:t>ref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i</w:t>
      </w:r>
      <w:r w:rsidR="009A7459">
        <w:rPr>
          <w:rFonts w:ascii="Calibri" w:eastAsia="Calibri" w:hAnsi="Calibri" w:cs="Calibri"/>
          <w:sz w:val="22"/>
          <w:szCs w:val="22"/>
        </w:rPr>
        <w:t>x-</w:t>
      </w:r>
      <w:r w:rsidR="009A7459">
        <w:rPr>
          <w:rFonts w:ascii="Calibri" w:eastAsia="Calibri" w:hAnsi="Calibri" w:cs="Calibri"/>
          <w:spacing w:val="1"/>
          <w:sz w:val="22"/>
          <w:szCs w:val="22"/>
        </w:rPr>
        <w:t>m</w:t>
      </w:r>
      <w:r w:rsidR="009A7459">
        <w:rPr>
          <w:rFonts w:ascii="Calibri" w:eastAsia="Calibri" w:hAnsi="Calibri" w:cs="Calibri"/>
          <w:sz w:val="22"/>
          <w:szCs w:val="22"/>
        </w:rPr>
        <w:t>a</w:t>
      </w:r>
      <w:r w:rsidR="009A7459">
        <w:rPr>
          <w:rFonts w:ascii="Calibri" w:eastAsia="Calibri" w:hAnsi="Calibri" w:cs="Calibri"/>
          <w:spacing w:val="-2"/>
          <w:sz w:val="22"/>
          <w:szCs w:val="22"/>
        </w:rPr>
        <w:t>tc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i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9A7459">
        <w:rPr>
          <w:rFonts w:ascii="Calibri" w:eastAsia="Calibri" w:hAnsi="Calibri" w:cs="Calibri"/>
          <w:sz w:val="22"/>
          <w:szCs w:val="22"/>
        </w:rPr>
        <w:t>g r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l</w:t>
      </w:r>
      <w:r w:rsidR="009A7459">
        <w:rPr>
          <w:rFonts w:ascii="Calibri" w:eastAsia="Calibri" w:hAnsi="Calibri" w:cs="Calibri"/>
          <w:sz w:val="22"/>
          <w:szCs w:val="22"/>
        </w:rPr>
        <w:t>e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i</w:t>
      </w:r>
      <w:r w:rsidR="009A7459">
        <w:rPr>
          <w:rFonts w:ascii="Calibri" w:eastAsia="Calibri" w:hAnsi="Calibri" w:cs="Calibri"/>
          <w:sz w:val="22"/>
          <w:szCs w:val="22"/>
        </w:rPr>
        <w:t>s</w:t>
      </w:r>
      <w:r w:rsidR="009A745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9A7459">
        <w:rPr>
          <w:rFonts w:ascii="Calibri" w:eastAsia="Calibri" w:hAnsi="Calibri" w:cs="Calibri"/>
          <w:spacing w:val="-5"/>
          <w:sz w:val="22"/>
          <w:szCs w:val="22"/>
        </w:rPr>
        <w:t>s</w:t>
      </w:r>
      <w:r w:rsidR="009A7459">
        <w:rPr>
          <w:rFonts w:ascii="Calibri" w:eastAsia="Calibri" w:hAnsi="Calibri" w:cs="Calibri"/>
          <w:sz w:val="22"/>
          <w:szCs w:val="22"/>
        </w:rPr>
        <w:t>e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9A7459">
        <w:rPr>
          <w:rFonts w:ascii="Calibri" w:eastAsia="Calibri" w:hAnsi="Calibri" w:cs="Calibri"/>
          <w:sz w:val="22"/>
          <w:szCs w:val="22"/>
        </w:rPr>
        <w:t>.</w:t>
      </w:r>
      <w:r w:rsidR="009A7459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9A7459">
        <w:rPr>
          <w:rFonts w:ascii="Calibri" w:eastAsia="Calibri" w:hAnsi="Calibri" w:cs="Calibri"/>
          <w:sz w:val="22"/>
          <w:szCs w:val="22"/>
        </w:rPr>
        <w:t>ss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9A7459">
        <w:rPr>
          <w:rFonts w:ascii="Calibri" w:eastAsia="Calibri" w:hAnsi="Calibri" w:cs="Calibri"/>
          <w:spacing w:val="1"/>
          <w:sz w:val="22"/>
          <w:szCs w:val="22"/>
        </w:rPr>
        <w:t>m</w:t>
      </w:r>
      <w:r w:rsidR="009A7459">
        <w:rPr>
          <w:rFonts w:ascii="Calibri" w:eastAsia="Calibri" w:hAnsi="Calibri" w:cs="Calibri"/>
          <w:sz w:val="22"/>
          <w:szCs w:val="22"/>
        </w:rPr>
        <w:t>e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9A7459">
        <w:rPr>
          <w:rFonts w:ascii="Calibri" w:eastAsia="Calibri" w:hAnsi="Calibri" w:cs="Calibri"/>
          <w:sz w:val="22"/>
          <w:szCs w:val="22"/>
        </w:rPr>
        <w:t>at</w:t>
      </w:r>
      <w:r w:rsidR="009A7459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i</w:t>
      </w:r>
      <w:r w:rsidR="009A745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9A7459">
        <w:rPr>
          <w:rFonts w:ascii="Calibri" w:eastAsia="Calibri" w:hAnsi="Calibri" w:cs="Calibri"/>
          <w:sz w:val="22"/>
          <w:szCs w:val="22"/>
        </w:rPr>
        <w:t>s</w:t>
      </w:r>
      <w:r w:rsidR="009A745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z w:val="22"/>
          <w:szCs w:val="22"/>
        </w:rPr>
        <w:t>are</w:t>
      </w:r>
      <w:r w:rsidR="009A7459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9A7459">
        <w:rPr>
          <w:rFonts w:ascii="Calibri" w:eastAsia="Calibri" w:hAnsi="Calibri" w:cs="Calibri"/>
          <w:sz w:val="22"/>
          <w:szCs w:val="22"/>
        </w:rPr>
        <w:t>r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9A7459">
        <w:rPr>
          <w:rFonts w:ascii="Calibri" w:eastAsia="Calibri" w:hAnsi="Calibri" w:cs="Calibri"/>
          <w:sz w:val="22"/>
          <w:szCs w:val="22"/>
        </w:rPr>
        <w:t>ken</w:t>
      </w:r>
      <w:r w:rsidR="009A7459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i</w:t>
      </w:r>
      <w:r w:rsidR="009A7459">
        <w:rPr>
          <w:rFonts w:ascii="Calibri" w:eastAsia="Calibri" w:hAnsi="Calibri" w:cs="Calibri"/>
          <w:sz w:val="22"/>
          <w:szCs w:val="22"/>
        </w:rPr>
        <w:t>n</w:t>
      </w:r>
      <w:r w:rsidR="009A7459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z w:val="22"/>
          <w:szCs w:val="22"/>
        </w:rPr>
        <w:t>fa</w:t>
      </w:r>
      <w:r w:rsidR="009A7459">
        <w:rPr>
          <w:rFonts w:ascii="Calibri" w:eastAsia="Calibri" w:hAnsi="Calibri" w:cs="Calibri"/>
          <w:spacing w:val="1"/>
          <w:sz w:val="22"/>
          <w:szCs w:val="22"/>
        </w:rPr>
        <w:t>v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9A7459">
        <w:rPr>
          <w:rFonts w:ascii="Calibri" w:eastAsia="Calibri" w:hAnsi="Calibri" w:cs="Calibri"/>
          <w:sz w:val="22"/>
          <w:szCs w:val="22"/>
        </w:rPr>
        <w:t>r</w:t>
      </w:r>
      <w:r w:rsidR="009A7459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9A7459">
        <w:rPr>
          <w:rFonts w:ascii="Calibri" w:eastAsia="Calibri" w:hAnsi="Calibri" w:cs="Calibri"/>
          <w:sz w:val="22"/>
          <w:szCs w:val="22"/>
        </w:rPr>
        <w:t>f</w:t>
      </w:r>
      <w:r w:rsidR="009A7459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9A7459">
        <w:rPr>
          <w:rFonts w:ascii="Calibri" w:eastAsia="Calibri" w:hAnsi="Calibri" w:cs="Calibri"/>
          <w:sz w:val="22"/>
          <w:szCs w:val="22"/>
        </w:rPr>
        <w:t>e r</w:t>
      </w:r>
      <w:r w:rsidR="009A745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g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l</w:t>
      </w:r>
      <w:r w:rsidR="009A7459">
        <w:rPr>
          <w:rFonts w:ascii="Calibri" w:eastAsia="Calibri" w:hAnsi="Calibri" w:cs="Calibri"/>
          <w:sz w:val="22"/>
          <w:szCs w:val="22"/>
        </w:rPr>
        <w:t>ar</w:t>
      </w:r>
      <w:r w:rsidR="009A745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-4"/>
          <w:sz w:val="22"/>
          <w:szCs w:val="22"/>
        </w:rPr>
        <w:t>e</w:t>
      </w:r>
      <w:r w:rsidR="009A7459">
        <w:rPr>
          <w:rFonts w:ascii="Calibri" w:eastAsia="Calibri" w:hAnsi="Calibri" w:cs="Calibri"/>
          <w:spacing w:val="1"/>
          <w:sz w:val="22"/>
          <w:szCs w:val="22"/>
        </w:rPr>
        <w:t>x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9A7459">
        <w:rPr>
          <w:rFonts w:ascii="Calibri" w:eastAsia="Calibri" w:hAnsi="Calibri" w:cs="Calibri"/>
          <w:sz w:val="22"/>
          <w:szCs w:val="22"/>
        </w:rPr>
        <w:t>r</w:t>
      </w:r>
      <w:r w:rsidR="009A745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9A7459">
        <w:rPr>
          <w:rFonts w:ascii="Calibri" w:eastAsia="Calibri" w:hAnsi="Calibri" w:cs="Calibri"/>
          <w:sz w:val="22"/>
          <w:szCs w:val="22"/>
        </w:rPr>
        <w:t>ss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i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9A7459">
        <w:rPr>
          <w:rFonts w:ascii="Calibri" w:eastAsia="Calibri" w:hAnsi="Calibri" w:cs="Calibri"/>
          <w:sz w:val="22"/>
          <w:szCs w:val="22"/>
        </w:rPr>
        <w:t>n</w:t>
      </w:r>
      <w:r w:rsidR="009A7459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li</w:t>
      </w:r>
      <w:r w:rsidR="009A7459">
        <w:rPr>
          <w:rFonts w:ascii="Calibri" w:eastAsia="Calibri" w:hAnsi="Calibri" w:cs="Calibri"/>
          <w:sz w:val="22"/>
          <w:szCs w:val="22"/>
        </w:rPr>
        <w:t>s</w:t>
      </w:r>
      <w:r w:rsidR="009A7459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9A745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9A7459">
        <w:rPr>
          <w:rFonts w:ascii="Calibri" w:eastAsia="Calibri" w:hAnsi="Calibri" w:cs="Calibri"/>
          <w:sz w:val="22"/>
          <w:szCs w:val="22"/>
        </w:rPr>
        <w:t>d</w:t>
      </w:r>
      <w:r w:rsidR="009A7459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z w:val="22"/>
          <w:szCs w:val="22"/>
        </w:rPr>
        <w:t>f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i</w:t>
      </w:r>
      <w:r w:rsidR="009A7459">
        <w:rPr>
          <w:rFonts w:ascii="Calibri" w:eastAsia="Calibri" w:hAnsi="Calibri" w:cs="Calibri"/>
          <w:sz w:val="22"/>
          <w:szCs w:val="22"/>
        </w:rPr>
        <w:t>rst</w:t>
      </w:r>
      <w:r w:rsidR="009A7459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i</w:t>
      </w:r>
      <w:r w:rsidR="009A7459">
        <w:rPr>
          <w:rFonts w:ascii="Calibri" w:eastAsia="Calibri" w:hAnsi="Calibri" w:cs="Calibri"/>
          <w:sz w:val="22"/>
          <w:szCs w:val="22"/>
        </w:rPr>
        <w:t>n</w:t>
      </w:r>
      <w:r w:rsidR="009A7459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9A7459">
        <w:rPr>
          <w:rFonts w:ascii="Calibri" w:eastAsia="Calibri" w:hAnsi="Calibri" w:cs="Calibri"/>
          <w:sz w:val="22"/>
          <w:szCs w:val="22"/>
        </w:rPr>
        <w:t>e</w:t>
      </w:r>
      <w:r w:rsidR="009A745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A7459">
        <w:rPr>
          <w:rFonts w:ascii="Calibri" w:eastAsia="Calibri" w:hAnsi="Calibri" w:cs="Calibri"/>
          <w:spacing w:val="2"/>
          <w:sz w:val="22"/>
          <w:szCs w:val="22"/>
        </w:rPr>
        <w:t>li</w:t>
      </w:r>
      <w:r w:rsidR="009A7459">
        <w:rPr>
          <w:rFonts w:ascii="Calibri" w:eastAsia="Calibri" w:hAnsi="Calibri" w:cs="Calibri"/>
          <w:sz w:val="22"/>
          <w:szCs w:val="22"/>
        </w:rPr>
        <w:t>s</w:t>
      </w:r>
      <w:r w:rsidR="009A7459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9A7459">
        <w:rPr>
          <w:rFonts w:ascii="Calibri" w:eastAsia="Calibri" w:hAnsi="Calibri" w:cs="Calibri"/>
          <w:sz w:val="22"/>
          <w:szCs w:val="22"/>
        </w:rPr>
        <w:t>.</w:t>
      </w:r>
    </w:p>
    <w:p w14:paraId="1D15C16D" w14:textId="77777777" w:rsidR="00C16D20" w:rsidRDefault="00C16D20">
      <w:pPr>
        <w:spacing w:before="8" w:line="240" w:lineRule="exact"/>
        <w:rPr>
          <w:sz w:val="24"/>
          <w:szCs w:val="24"/>
        </w:rPr>
      </w:pPr>
    </w:p>
    <w:p w14:paraId="66AA452B" w14:textId="77777777" w:rsidR="00C16D20" w:rsidRDefault="009A7459">
      <w:pPr>
        <w:spacing w:before="18"/>
        <w:ind w:left="728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1</w:t>
      </w:r>
      <w:r>
        <w:rPr>
          <w:rFonts w:ascii="Calibri" w:eastAsia="Calibri" w:hAnsi="Calibri" w:cs="Calibri"/>
          <w:position w:val="2"/>
          <w:sz w:val="22"/>
          <w:szCs w:val="22"/>
        </w:rPr>
        <w:t>. G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v</w:t>
      </w:r>
      <w:r>
        <w:rPr>
          <w:rFonts w:ascii="Calibri" w:eastAsia="Calibri" w:hAnsi="Calibri" w:cs="Calibri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an</w:t>
      </w:r>
      <w:r>
        <w:rPr>
          <w:rFonts w:ascii="Calibri" w:eastAsia="Calibri" w:hAnsi="Calibri" w:cs="Calibri"/>
          <w:spacing w:val="-7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exa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position w:val="2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l</w:t>
      </w:r>
      <w:r>
        <w:rPr>
          <w:rFonts w:ascii="Calibri" w:eastAsia="Calibri" w:hAnsi="Calibri" w:cs="Calibri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o</w:t>
      </w:r>
      <w:r>
        <w:rPr>
          <w:rFonts w:ascii="Calibri" w:eastAsia="Calibri" w:hAnsi="Calibri" w:cs="Calibri"/>
          <w:position w:val="2"/>
          <w:sz w:val="22"/>
          <w:szCs w:val="22"/>
        </w:rPr>
        <w:t>f</w:t>
      </w:r>
      <w:r>
        <w:rPr>
          <w:rFonts w:ascii="Calibri" w:eastAsia="Calibri" w:hAnsi="Calibri" w:cs="Calibri"/>
          <w:spacing w:val="-7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npu</w:t>
      </w:r>
      <w:r>
        <w:rPr>
          <w:rFonts w:ascii="Calibri" w:eastAsia="Calibri" w:hAnsi="Calibri" w:cs="Calibri"/>
          <w:position w:val="2"/>
          <w:sz w:val="22"/>
          <w:szCs w:val="22"/>
        </w:rPr>
        <w:t>t</w:t>
      </w:r>
      <w:r>
        <w:rPr>
          <w:rFonts w:ascii="Calibri" w:eastAsia="Calibri" w:hAnsi="Calibri" w:cs="Calibri"/>
          <w:spacing w:val="-9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o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c</w:t>
      </w:r>
      <w:r>
        <w:rPr>
          <w:rFonts w:ascii="Calibri" w:eastAsia="Calibri" w:hAnsi="Calibri" w:cs="Calibri"/>
          <w:position w:val="2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position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tT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o</w:t>
      </w:r>
      <w:r>
        <w:rPr>
          <w:rFonts w:ascii="Calibri" w:eastAsia="Calibri" w:hAnsi="Calibri" w:cs="Calibri"/>
          <w:position w:val="2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position w:val="2"/>
          <w:sz w:val="22"/>
          <w:szCs w:val="22"/>
        </w:rPr>
        <w:t>()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u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</w:t>
      </w:r>
      <w:r>
        <w:rPr>
          <w:rFonts w:ascii="Calibri" w:eastAsia="Calibri" w:hAnsi="Calibri" w:cs="Calibri"/>
          <w:position w:val="2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z w:val="14"/>
          <w:szCs w:val="14"/>
        </w:rPr>
        <w:t>0</w:t>
      </w:r>
    </w:p>
    <w:p w14:paraId="06EF3526" w14:textId="20E2DBE5" w:rsidR="00790796" w:rsidRDefault="00CA6D08">
      <w:pPr>
        <w:spacing w:before="59"/>
        <w:ind w:left="729"/>
        <w:rPr>
          <w:rFonts w:ascii="Calibri" w:eastAsia="Calibri" w:hAnsi="Calibri" w:cs="Calibri"/>
          <w:spacing w:val="-2"/>
          <w:position w:val="2"/>
          <w:sz w:val="22"/>
          <w:szCs w:val="22"/>
        </w:rPr>
      </w:pP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 xml:space="preserve">Any in the set {1,2,3,4,5,6,7,8,9}, e.g., </w:t>
      </w:r>
      <w:r w:rsidR="00415548">
        <w:rPr>
          <w:rFonts w:ascii="Calibri" w:eastAsia="Calibri" w:hAnsi="Calibri" w:cs="Calibri"/>
          <w:spacing w:val="-2"/>
          <w:position w:val="2"/>
          <w:sz w:val="22"/>
          <w:szCs w:val="22"/>
        </w:rPr>
        <w:t>1</w:t>
      </w:r>
    </w:p>
    <w:p w14:paraId="2D2C62E8" w14:textId="31A44B72" w:rsidR="00C16D20" w:rsidRDefault="009A7459">
      <w:pPr>
        <w:spacing w:before="59"/>
        <w:ind w:left="729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2</w:t>
      </w:r>
      <w:r>
        <w:rPr>
          <w:rFonts w:ascii="Calibri" w:eastAsia="Calibri" w:hAnsi="Calibri" w:cs="Calibri"/>
          <w:position w:val="2"/>
          <w:sz w:val="22"/>
          <w:szCs w:val="22"/>
        </w:rPr>
        <w:t>. G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v</w:t>
      </w:r>
      <w:r>
        <w:rPr>
          <w:rFonts w:ascii="Calibri" w:eastAsia="Calibri" w:hAnsi="Calibri" w:cs="Calibri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an</w:t>
      </w:r>
      <w:r>
        <w:rPr>
          <w:rFonts w:ascii="Calibri" w:eastAsia="Calibri" w:hAnsi="Calibri" w:cs="Calibri"/>
          <w:spacing w:val="-7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exa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position w:val="2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l</w:t>
      </w:r>
      <w:r>
        <w:rPr>
          <w:rFonts w:ascii="Calibri" w:eastAsia="Calibri" w:hAnsi="Calibri" w:cs="Calibri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o</w:t>
      </w:r>
      <w:r>
        <w:rPr>
          <w:rFonts w:ascii="Calibri" w:eastAsia="Calibri" w:hAnsi="Calibri" w:cs="Calibri"/>
          <w:position w:val="2"/>
          <w:sz w:val="22"/>
          <w:szCs w:val="22"/>
        </w:rPr>
        <w:t>f</w:t>
      </w:r>
      <w:r>
        <w:rPr>
          <w:rFonts w:ascii="Calibri" w:eastAsia="Calibri" w:hAnsi="Calibri" w:cs="Calibri"/>
          <w:spacing w:val="-7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npu</w:t>
      </w:r>
      <w:r>
        <w:rPr>
          <w:rFonts w:ascii="Calibri" w:eastAsia="Calibri" w:hAnsi="Calibri" w:cs="Calibri"/>
          <w:position w:val="2"/>
          <w:sz w:val="22"/>
          <w:szCs w:val="22"/>
        </w:rPr>
        <w:t>t</w:t>
      </w:r>
      <w:r>
        <w:rPr>
          <w:rFonts w:ascii="Calibri" w:eastAsia="Calibri" w:hAnsi="Calibri" w:cs="Calibri"/>
          <w:spacing w:val="-9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o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c</w:t>
      </w:r>
      <w:r>
        <w:rPr>
          <w:rFonts w:ascii="Calibri" w:eastAsia="Calibri" w:hAnsi="Calibri" w:cs="Calibri"/>
          <w:position w:val="2"/>
          <w:sz w:val="22"/>
          <w:szCs w:val="22"/>
        </w:rPr>
        <w:t>h</w:t>
      </w:r>
      <w:r>
        <w:rPr>
          <w:rFonts w:ascii="Calibri" w:eastAsia="Calibri" w:hAnsi="Calibri" w:cs="Calibri"/>
          <w:spacing w:val="-7"/>
          <w:position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position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o</w:t>
      </w:r>
      <w:r>
        <w:rPr>
          <w:rFonts w:ascii="Calibri" w:eastAsia="Calibri" w:hAnsi="Calibri" w:cs="Calibri"/>
          <w:position w:val="2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position w:val="2"/>
          <w:sz w:val="22"/>
          <w:szCs w:val="22"/>
        </w:rPr>
        <w:t>()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u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</w:t>
      </w:r>
      <w:r>
        <w:rPr>
          <w:rFonts w:ascii="Calibri" w:eastAsia="Calibri" w:hAnsi="Calibri" w:cs="Calibri"/>
          <w:position w:val="2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z w:val="14"/>
          <w:szCs w:val="14"/>
        </w:rPr>
        <w:t>1</w:t>
      </w:r>
    </w:p>
    <w:p w14:paraId="4592E8DA" w14:textId="07B222E4" w:rsidR="00790796" w:rsidRDefault="00CA6D08">
      <w:pPr>
        <w:spacing w:before="62"/>
        <w:ind w:left="729"/>
        <w:rPr>
          <w:rFonts w:ascii="Calibri" w:eastAsia="Calibri" w:hAnsi="Calibri" w:cs="Calibri"/>
          <w:spacing w:val="-2"/>
          <w:position w:val="2"/>
          <w:sz w:val="22"/>
          <w:szCs w:val="22"/>
        </w:rPr>
      </w:pP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Any in the set {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0,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1,2,3,4,5,6,7,8,9}, e.g.,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 xml:space="preserve"> </w:t>
      </w:r>
      <w:r w:rsidR="00415548">
        <w:rPr>
          <w:rFonts w:ascii="Calibri" w:eastAsia="Calibri" w:hAnsi="Calibri" w:cs="Calibri"/>
          <w:spacing w:val="-2"/>
          <w:position w:val="2"/>
          <w:sz w:val="22"/>
          <w:szCs w:val="22"/>
        </w:rPr>
        <w:t>0</w:t>
      </w:r>
    </w:p>
    <w:p w14:paraId="1ADB216B" w14:textId="21D6B964" w:rsidR="00C16D20" w:rsidRDefault="009A7459">
      <w:pPr>
        <w:spacing w:before="62"/>
        <w:ind w:left="729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3</w:t>
      </w:r>
      <w:r>
        <w:rPr>
          <w:rFonts w:ascii="Calibri" w:eastAsia="Calibri" w:hAnsi="Calibri" w:cs="Calibri"/>
          <w:position w:val="2"/>
          <w:sz w:val="22"/>
          <w:szCs w:val="22"/>
        </w:rPr>
        <w:t>. G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v</w:t>
      </w:r>
      <w:r>
        <w:rPr>
          <w:rFonts w:ascii="Calibri" w:eastAsia="Calibri" w:hAnsi="Calibri" w:cs="Calibri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an</w:t>
      </w:r>
      <w:r>
        <w:rPr>
          <w:rFonts w:ascii="Calibri" w:eastAsia="Calibri" w:hAnsi="Calibri" w:cs="Calibri"/>
          <w:spacing w:val="-7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exa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position w:val="2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l</w:t>
      </w:r>
      <w:r>
        <w:rPr>
          <w:rFonts w:ascii="Calibri" w:eastAsia="Calibri" w:hAnsi="Calibri" w:cs="Calibri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o</w:t>
      </w:r>
      <w:r>
        <w:rPr>
          <w:rFonts w:ascii="Calibri" w:eastAsia="Calibri" w:hAnsi="Calibri" w:cs="Calibri"/>
          <w:position w:val="2"/>
          <w:sz w:val="22"/>
          <w:szCs w:val="22"/>
        </w:rPr>
        <w:t>f</w:t>
      </w:r>
      <w:r>
        <w:rPr>
          <w:rFonts w:ascii="Calibri" w:eastAsia="Calibri" w:hAnsi="Calibri" w:cs="Calibri"/>
          <w:spacing w:val="-7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npu</w:t>
      </w:r>
      <w:r>
        <w:rPr>
          <w:rFonts w:ascii="Calibri" w:eastAsia="Calibri" w:hAnsi="Calibri" w:cs="Calibri"/>
          <w:position w:val="2"/>
          <w:sz w:val="22"/>
          <w:szCs w:val="22"/>
        </w:rPr>
        <w:t>t</w:t>
      </w:r>
      <w:r>
        <w:rPr>
          <w:rFonts w:ascii="Calibri" w:eastAsia="Calibri" w:hAnsi="Calibri" w:cs="Calibri"/>
          <w:spacing w:val="-9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o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c</w:t>
      </w:r>
      <w:r>
        <w:rPr>
          <w:rFonts w:ascii="Calibri" w:eastAsia="Calibri" w:hAnsi="Calibri" w:cs="Calibri"/>
          <w:position w:val="2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position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tT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o</w:t>
      </w:r>
      <w:r>
        <w:rPr>
          <w:rFonts w:ascii="Calibri" w:eastAsia="Calibri" w:hAnsi="Calibri" w:cs="Calibri"/>
          <w:position w:val="2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position w:val="2"/>
          <w:sz w:val="22"/>
          <w:szCs w:val="22"/>
        </w:rPr>
        <w:t>()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u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</w:t>
      </w:r>
      <w:r>
        <w:rPr>
          <w:rFonts w:ascii="Calibri" w:eastAsia="Calibri" w:hAnsi="Calibri" w:cs="Calibri"/>
          <w:position w:val="2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z w:val="14"/>
          <w:szCs w:val="14"/>
        </w:rPr>
        <w:t>2</w:t>
      </w:r>
    </w:p>
    <w:p w14:paraId="67A29EB6" w14:textId="718013DD" w:rsidR="00790796" w:rsidRDefault="00755C6A">
      <w:pPr>
        <w:spacing w:before="58"/>
        <w:ind w:left="729"/>
        <w:rPr>
          <w:rFonts w:ascii="Calibri" w:eastAsia="Calibri" w:hAnsi="Calibri" w:cs="Calibri"/>
          <w:spacing w:val="-2"/>
          <w:position w:val="2"/>
          <w:sz w:val="22"/>
          <w:szCs w:val="22"/>
        </w:rPr>
      </w:pP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 xml:space="preserve">Starts with zero or more of {0,1}, then one token from 1, then a single {0,1}. E.g., </w:t>
      </w:r>
      <w:r w:rsidR="00415548">
        <w:rPr>
          <w:rFonts w:ascii="Calibri" w:eastAsia="Calibri" w:hAnsi="Calibri" w:cs="Calibri"/>
          <w:spacing w:val="-2"/>
          <w:position w:val="2"/>
          <w:sz w:val="22"/>
          <w:szCs w:val="22"/>
        </w:rPr>
        <w:t>0070</w:t>
      </w:r>
    </w:p>
    <w:p w14:paraId="639DD61E" w14:textId="2FFBBD87" w:rsidR="00C16D20" w:rsidRDefault="009A7459">
      <w:pPr>
        <w:spacing w:before="58"/>
        <w:ind w:left="729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4</w:t>
      </w:r>
      <w:r>
        <w:rPr>
          <w:rFonts w:ascii="Calibri" w:eastAsia="Calibri" w:hAnsi="Calibri" w:cs="Calibri"/>
          <w:position w:val="2"/>
          <w:sz w:val="22"/>
          <w:szCs w:val="22"/>
        </w:rPr>
        <w:t>. G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v</w:t>
      </w:r>
      <w:r>
        <w:rPr>
          <w:rFonts w:ascii="Calibri" w:eastAsia="Calibri" w:hAnsi="Calibri" w:cs="Calibri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an</w:t>
      </w:r>
      <w:r>
        <w:rPr>
          <w:rFonts w:ascii="Calibri" w:eastAsia="Calibri" w:hAnsi="Calibri" w:cs="Calibri"/>
          <w:spacing w:val="-7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exa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position w:val="2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l</w:t>
      </w:r>
      <w:r>
        <w:rPr>
          <w:rFonts w:ascii="Calibri" w:eastAsia="Calibri" w:hAnsi="Calibri" w:cs="Calibri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o</w:t>
      </w:r>
      <w:r>
        <w:rPr>
          <w:rFonts w:ascii="Calibri" w:eastAsia="Calibri" w:hAnsi="Calibri" w:cs="Calibri"/>
          <w:position w:val="2"/>
          <w:sz w:val="22"/>
          <w:szCs w:val="22"/>
        </w:rPr>
        <w:t>f</w:t>
      </w:r>
      <w:r>
        <w:rPr>
          <w:rFonts w:ascii="Calibri" w:eastAsia="Calibri" w:hAnsi="Calibri" w:cs="Calibri"/>
          <w:spacing w:val="-7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npu</w:t>
      </w:r>
      <w:r>
        <w:rPr>
          <w:rFonts w:ascii="Calibri" w:eastAsia="Calibri" w:hAnsi="Calibri" w:cs="Calibri"/>
          <w:position w:val="2"/>
          <w:sz w:val="22"/>
          <w:szCs w:val="22"/>
        </w:rPr>
        <w:t>t</w:t>
      </w:r>
      <w:r>
        <w:rPr>
          <w:rFonts w:ascii="Calibri" w:eastAsia="Calibri" w:hAnsi="Calibri" w:cs="Calibri"/>
          <w:spacing w:val="-9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o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c</w:t>
      </w:r>
      <w:r>
        <w:rPr>
          <w:rFonts w:ascii="Calibri" w:eastAsia="Calibri" w:hAnsi="Calibri" w:cs="Calibri"/>
          <w:position w:val="2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position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tT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o</w:t>
      </w:r>
      <w:r>
        <w:rPr>
          <w:rFonts w:ascii="Calibri" w:eastAsia="Calibri" w:hAnsi="Calibri" w:cs="Calibri"/>
          <w:position w:val="2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position w:val="2"/>
          <w:sz w:val="22"/>
          <w:szCs w:val="22"/>
        </w:rPr>
        <w:t>()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u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</w:t>
      </w:r>
      <w:r>
        <w:rPr>
          <w:rFonts w:ascii="Calibri" w:eastAsia="Calibri" w:hAnsi="Calibri" w:cs="Calibri"/>
          <w:position w:val="2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z w:val="14"/>
          <w:szCs w:val="14"/>
        </w:rPr>
        <w:t>3</w:t>
      </w:r>
    </w:p>
    <w:p w14:paraId="6B04F154" w14:textId="1D654FE8" w:rsidR="001B0E95" w:rsidRDefault="00415548">
      <w:pPr>
        <w:spacing w:before="58"/>
        <w:ind w:left="729"/>
        <w:rPr>
          <w:rFonts w:ascii="Calibri" w:eastAsia="Calibri" w:hAnsi="Calibri" w:cs="Calibri"/>
          <w:spacing w:val="-2"/>
          <w:position w:val="2"/>
          <w:sz w:val="22"/>
          <w:szCs w:val="22"/>
        </w:rPr>
      </w:pP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00900</w:t>
      </w:r>
    </w:p>
    <w:p w14:paraId="392C2B58" w14:textId="01D532A7" w:rsidR="00C16D20" w:rsidRDefault="009A7459">
      <w:pPr>
        <w:spacing w:before="58"/>
        <w:ind w:left="729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5</w:t>
      </w:r>
      <w:r>
        <w:rPr>
          <w:rFonts w:ascii="Calibri" w:eastAsia="Calibri" w:hAnsi="Calibri" w:cs="Calibri"/>
          <w:position w:val="2"/>
          <w:sz w:val="22"/>
          <w:szCs w:val="22"/>
        </w:rPr>
        <w:t>. G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v</w:t>
      </w:r>
      <w:r>
        <w:rPr>
          <w:rFonts w:ascii="Calibri" w:eastAsia="Calibri" w:hAnsi="Calibri" w:cs="Calibri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an</w:t>
      </w:r>
      <w:r>
        <w:rPr>
          <w:rFonts w:ascii="Calibri" w:eastAsia="Calibri" w:hAnsi="Calibri" w:cs="Calibri"/>
          <w:spacing w:val="-7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exa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position w:val="2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l</w:t>
      </w:r>
      <w:r>
        <w:rPr>
          <w:rFonts w:ascii="Calibri" w:eastAsia="Calibri" w:hAnsi="Calibri" w:cs="Calibri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o</w:t>
      </w:r>
      <w:r>
        <w:rPr>
          <w:rFonts w:ascii="Calibri" w:eastAsia="Calibri" w:hAnsi="Calibri" w:cs="Calibri"/>
          <w:position w:val="2"/>
          <w:sz w:val="22"/>
          <w:szCs w:val="22"/>
        </w:rPr>
        <w:t>f</w:t>
      </w:r>
      <w:r>
        <w:rPr>
          <w:rFonts w:ascii="Calibri" w:eastAsia="Calibri" w:hAnsi="Calibri" w:cs="Calibri"/>
          <w:spacing w:val="-7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npu</w:t>
      </w:r>
      <w:r>
        <w:rPr>
          <w:rFonts w:ascii="Calibri" w:eastAsia="Calibri" w:hAnsi="Calibri" w:cs="Calibri"/>
          <w:position w:val="2"/>
          <w:sz w:val="22"/>
          <w:szCs w:val="22"/>
        </w:rPr>
        <w:t>t</w:t>
      </w:r>
      <w:r>
        <w:rPr>
          <w:rFonts w:ascii="Calibri" w:eastAsia="Calibri" w:hAnsi="Calibri" w:cs="Calibri"/>
          <w:spacing w:val="-9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o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c</w:t>
      </w:r>
      <w:r>
        <w:rPr>
          <w:rFonts w:ascii="Calibri" w:eastAsia="Calibri" w:hAnsi="Calibri" w:cs="Calibri"/>
          <w:position w:val="2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position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position w:val="2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tT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o</w:t>
      </w:r>
      <w:r>
        <w:rPr>
          <w:rFonts w:ascii="Calibri" w:eastAsia="Calibri" w:hAnsi="Calibri" w:cs="Calibri"/>
          <w:position w:val="2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position w:val="2"/>
          <w:sz w:val="22"/>
          <w:szCs w:val="22"/>
        </w:rPr>
        <w:t>()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2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u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2"/>
          <w:sz w:val="22"/>
          <w:szCs w:val="22"/>
        </w:rPr>
        <w:t>n</w:t>
      </w:r>
      <w:r>
        <w:rPr>
          <w:rFonts w:ascii="Calibri" w:eastAsia="Calibri" w:hAnsi="Calibri" w:cs="Calibri"/>
          <w:position w:val="2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position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z w:val="14"/>
          <w:szCs w:val="14"/>
        </w:rPr>
        <w:t>4</w:t>
      </w:r>
    </w:p>
    <w:p w14:paraId="3A1EE2C3" w14:textId="7969D432" w:rsidR="001B0E95" w:rsidRDefault="00415548">
      <w:pPr>
        <w:spacing w:before="58" w:line="244" w:lineRule="auto"/>
        <w:ind w:left="729" w:right="428"/>
        <w:rPr>
          <w:rFonts w:ascii="Calibri" w:eastAsia="Calibri" w:hAnsi="Calibri" w:cs="Calibri"/>
          <w:spacing w:val="-2"/>
          <w:position w:val="2"/>
          <w:sz w:val="22"/>
          <w:szCs w:val="22"/>
        </w:rPr>
      </w:pP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00900030000</w:t>
      </w:r>
    </w:p>
    <w:p w14:paraId="63E2B033" w14:textId="7AB546F6" w:rsidR="00C16D20" w:rsidRPr="001B0E95" w:rsidRDefault="009A7459" w:rsidP="001B0E95">
      <w:pPr>
        <w:spacing w:before="58" w:line="244" w:lineRule="auto"/>
        <w:ind w:left="729" w:right="42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position w:val="2"/>
          <w:sz w:val="22"/>
          <w:szCs w:val="22"/>
        </w:rPr>
        <w:t>6</w:t>
      </w:r>
      <w:r>
        <w:rPr>
          <w:rFonts w:ascii="Calibri" w:eastAsia="Calibri" w:hAnsi="Calibri" w:cs="Calibri"/>
          <w:position w:val="2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()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ll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>ll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6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npu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 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?</w:t>
      </w:r>
    </w:p>
    <w:p w14:paraId="1760447A" w14:textId="30B75632" w:rsidR="00C16D20" w:rsidRPr="001B0E95" w:rsidRDefault="009A7459" w:rsidP="001B0E95">
      <w:pPr>
        <w:ind w:left="17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99001</w:t>
      </w:r>
      <w:r>
        <w:rPr>
          <w:rFonts w:ascii="Calibri" w:eastAsia="Calibri" w:hAnsi="Calibri" w:cs="Calibri"/>
          <w:spacing w:val="4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0167</w:t>
      </w:r>
      <w:r>
        <w:rPr>
          <w:rFonts w:ascii="Calibri" w:eastAsia="Calibri" w:hAnsi="Calibri" w:cs="Calibri"/>
          <w:spacing w:val="3"/>
          <w:sz w:val="22"/>
          <w:szCs w:val="22"/>
        </w:rPr>
        <w:t>8</w:t>
      </w:r>
      <w:r>
        <w:rPr>
          <w:rFonts w:ascii="Calibri" w:eastAsia="Calibri" w:hAnsi="Calibri" w:cs="Calibri"/>
          <w:spacing w:val="-2"/>
          <w:sz w:val="22"/>
          <w:szCs w:val="22"/>
        </w:rPr>
        <w:t>100</w:t>
      </w:r>
      <w:r>
        <w:rPr>
          <w:rFonts w:ascii="Calibri" w:eastAsia="Calibri" w:hAnsi="Calibri" w:cs="Calibri"/>
          <w:spacing w:val="3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101</w:t>
      </w:r>
      <w:r>
        <w:rPr>
          <w:rFonts w:ascii="Calibri" w:eastAsia="Calibri" w:hAnsi="Calibri" w:cs="Calibri"/>
          <w:spacing w:val="3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1030</w:t>
      </w:r>
      <w:r>
        <w:rPr>
          <w:rFonts w:ascii="Calibri" w:eastAsia="Calibri" w:hAnsi="Calibri" w:cs="Calibri"/>
          <w:spacing w:val="3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234</w:t>
      </w:r>
      <w:r>
        <w:rPr>
          <w:rFonts w:ascii="Calibri" w:eastAsia="Calibri" w:hAnsi="Calibri" w:cs="Calibri"/>
          <w:spacing w:val="3"/>
          <w:sz w:val="22"/>
          <w:szCs w:val="22"/>
        </w:rPr>
        <w:t>5</w:t>
      </w:r>
      <w:r>
        <w:rPr>
          <w:rFonts w:ascii="Calibri" w:eastAsia="Calibri" w:hAnsi="Calibri" w:cs="Calibri"/>
          <w:spacing w:val="-2"/>
          <w:sz w:val="22"/>
          <w:szCs w:val="22"/>
        </w:rPr>
        <w:t>7000</w:t>
      </w:r>
      <w:r>
        <w:rPr>
          <w:rFonts w:ascii="Calibri" w:eastAsia="Calibri" w:hAnsi="Calibri" w:cs="Calibri"/>
          <w:spacing w:val="3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10</w:t>
      </w:r>
    </w:p>
    <w:p w14:paraId="37163B2E" w14:textId="77777777" w:rsidR="00C16D20" w:rsidRDefault="00C16D20">
      <w:pPr>
        <w:spacing w:line="200" w:lineRule="exact"/>
      </w:pPr>
    </w:p>
    <w:p w14:paraId="629B411D" w14:textId="0472999B" w:rsidR="00790796" w:rsidRDefault="009A7459" w:rsidP="001B0E95">
      <w:pPr>
        <w:ind w:left="153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n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you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we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ho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wi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p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p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le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14:paraId="7064C7B5" w14:textId="17703A57" w:rsidR="00790796" w:rsidRDefault="00790796">
      <w:pPr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1"/>
        <w:gridCol w:w="1418"/>
        <w:gridCol w:w="1542"/>
        <w:gridCol w:w="1389"/>
      </w:tblGrid>
      <w:tr w:rsidR="00790796" w:rsidRPr="00790796" w14:paraId="38F1B489" w14:textId="77777777" w:rsidTr="00790796">
        <w:tc>
          <w:tcPr>
            <w:tcW w:w="4821" w:type="dxa"/>
          </w:tcPr>
          <w:p w14:paraId="5502D8F3" w14:textId="77777777" w:rsidR="00790796" w:rsidRPr="00790796" w:rsidRDefault="00790796" w:rsidP="00E52771">
            <w:pPr>
              <w:rPr>
                <w:rFonts w:ascii="Cascadia Code" w:hAnsi="Cascadia Code"/>
              </w:rPr>
            </w:pPr>
            <w:r w:rsidRPr="00790796">
              <w:rPr>
                <w:rFonts w:ascii="Cascadia Code" w:hAnsi="Cascadia Code"/>
              </w:rPr>
              <w:t>String</w:t>
            </w:r>
          </w:p>
        </w:tc>
        <w:tc>
          <w:tcPr>
            <w:tcW w:w="1418" w:type="dxa"/>
          </w:tcPr>
          <w:p w14:paraId="6949BAC4" w14:textId="77777777" w:rsidR="00790796" w:rsidRPr="00790796" w:rsidRDefault="00790796" w:rsidP="00E52771">
            <w:pPr>
              <w:rPr>
                <w:rFonts w:ascii="Cascadia Code" w:hAnsi="Cascadia Code"/>
              </w:rPr>
            </w:pPr>
            <w:r w:rsidRPr="00790796">
              <w:rPr>
                <w:rFonts w:ascii="Cascadia Code" w:hAnsi="Cascadia Code"/>
              </w:rPr>
              <w:t>Matching</w:t>
            </w:r>
          </w:p>
        </w:tc>
        <w:tc>
          <w:tcPr>
            <w:tcW w:w="1542" w:type="dxa"/>
          </w:tcPr>
          <w:p w14:paraId="4C8EDEE6" w14:textId="77777777" w:rsidR="00790796" w:rsidRPr="00790796" w:rsidRDefault="00790796" w:rsidP="00E52771">
            <w:pPr>
              <w:rPr>
                <w:rFonts w:ascii="Cascadia Code" w:hAnsi="Cascadia Code"/>
              </w:rPr>
            </w:pPr>
            <w:r w:rsidRPr="00790796">
              <w:rPr>
                <w:rFonts w:ascii="Cascadia Code" w:hAnsi="Cascadia Code"/>
              </w:rPr>
              <w:t>Potential</w:t>
            </w:r>
          </w:p>
        </w:tc>
        <w:tc>
          <w:tcPr>
            <w:tcW w:w="1389" w:type="dxa"/>
          </w:tcPr>
          <w:p w14:paraId="2009F466" w14:textId="77777777" w:rsidR="00790796" w:rsidRPr="00790796" w:rsidRDefault="00790796" w:rsidP="00E52771">
            <w:pPr>
              <w:rPr>
                <w:rFonts w:ascii="Cascadia Code" w:hAnsi="Cascadia Code"/>
              </w:rPr>
            </w:pPr>
            <w:r w:rsidRPr="00790796">
              <w:rPr>
                <w:rFonts w:ascii="Cascadia Code" w:hAnsi="Cascadia Code"/>
              </w:rPr>
              <w:t>Longest Match</w:t>
            </w:r>
          </w:p>
        </w:tc>
      </w:tr>
      <w:tr w:rsidR="00790796" w:rsidRPr="00790796" w14:paraId="2E093AEF" w14:textId="77777777" w:rsidTr="00790796">
        <w:tc>
          <w:tcPr>
            <w:tcW w:w="4821" w:type="dxa"/>
          </w:tcPr>
          <w:p w14:paraId="2BA7D08D" w14:textId="7111891F" w:rsidR="00790796" w:rsidRPr="00790796" w:rsidRDefault="00790796" w:rsidP="00790796">
            <w:pPr>
              <w:rPr>
                <w:rFonts w:ascii="Cascadia Code" w:eastAsia="Calibri" w:hAnsi="Cascadia Code" w:cs="Calibri"/>
              </w:rPr>
            </w:pPr>
            <w:r w:rsidRPr="00790796">
              <w:rPr>
                <w:rFonts w:ascii="Cascadia Code" w:eastAsia="Calibri" w:hAnsi="Cascadia Code" w:cs="Calibri"/>
                <w:spacing w:val="-2"/>
              </w:rPr>
              <w:t>_99001</w:t>
            </w:r>
            <w:r w:rsidRPr="00790796">
              <w:rPr>
                <w:rFonts w:ascii="Cascadia Code" w:eastAsia="Calibri" w:hAnsi="Cascadia Code" w:cs="Calibri"/>
                <w:spacing w:val="4"/>
              </w:rPr>
              <w:t>1</w:t>
            </w:r>
            <w:r w:rsidRPr="00790796">
              <w:rPr>
                <w:rFonts w:ascii="Cascadia Code" w:eastAsia="Calibri" w:hAnsi="Cascadia Code" w:cs="Calibri"/>
                <w:spacing w:val="-2"/>
              </w:rPr>
              <w:t>0167</w:t>
            </w:r>
            <w:r w:rsidRPr="00790796">
              <w:rPr>
                <w:rFonts w:ascii="Cascadia Code" w:eastAsia="Calibri" w:hAnsi="Cascadia Code" w:cs="Calibri"/>
                <w:spacing w:val="3"/>
              </w:rPr>
              <w:t>8</w:t>
            </w:r>
            <w:r w:rsidRPr="00790796">
              <w:rPr>
                <w:rFonts w:ascii="Cascadia Code" w:eastAsia="Calibri" w:hAnsi="Cascadia Code" w:cs="Calibri"/>
                <w:spacing w:val="-2"/>
              </w:rPr>
              <w:t>100</w:t>
            </w:r>
            <w:r w:rsidRPr="00790796">
              <w:rPr>
                <w:rFonts w:ascii="Cascadia Code" w:eastAsia="Calibri" w:hAnsi="Cascadia Code" w:cs="Calibri"/>
                <w:spacing w:val="3"/>
              </w:rPr>
              <w:t>0</w:t>
            </w:r>
            <w:r w:rsidRPr="00790796">
              <w:rPr>
                <w:rFonts w:ascii="Cascadia Code" w:eastAsia="Calibri" w:hAnsi="Cascadia Code" w:cs="Calibri"/>
                <w:spacing w:val="-2"/>
              </w:rPr>
              <w:t>101</w:t>
            </w:r>
            <w:r w:rsidRPr="00790796">
              <w:rPr>
                <w:rFonts w:ascii="Cascadia Code" w:eastAsia="Calibri" w:hAnsi="Cascadia Code" w:cs="Calibri"/>
                <w:spacing w:val="3"/>
              </w:rPr>
              <w:t>0</w:t>
            </w:r>
            <w:r w:rsidRPr="00790796">
              <w:rPr>
                <w:rFonts w:ascii="Cascadia Code" w:eastAsia="Calibri" w:hAnsi="Cascadia Code" w:cs="Calibri"/>
                <w:spacing w:val="-2"/>
              </w:rPr>
              <w:t>1030</w:t>
            </w:r>
            <w:r w:rsidRPr="00790796">
              <w:rPr>
                <w:rFonts w:ascii="Cascadia Code" w:eastAsia="Calibri" w:hAnsi="Cascadia Code" w:cs="Calibri"/>
                <w:spacing w:val="3"/>
              </w:rPr>
              <w:t>1</w:t>
            </w:r>
            <w:r w:rsidRPr="00790796">
              <w:rPr>
                <w:rFonts w:ascii="Cascadia Code" w:eastAsia="Calibri" w:hAnsi="Cascadia Code" w:cs="Calibri"/>
                <w:spacing w:val="-2"/>
              </w:rPr>
              <w:t>234</w:t>
            </w:r>
            <w:r w:rsidRPr="00790796">
              <w:rPr>
                <w:rFonts w:ascii="Cascadia Code" w:eastAsia="Calibri" w:hAnsi="Cascadia Code" w:cs="Calibri"/>
                <w:spacing w:val="3"/>
              </w:rPr>
              <w:t>5</w:t>
            </w:r>
            <w:r w:rsidRPr="00790796">
              <w:rPr>
                <w:rFonts w:ascii="Cascadia Code" w:eastAsia="Calibri" w:hAnsi="Cascadia Code" w:cs="Calibri"/>
                <w:spacing w:val="-2"/>
              </w:rPr>
              <w:t>7000</w:t>
            </w:r>
            <w:r w:rsidRPr="00790796">
              <w:rPr>
                <w:rFonts w:ascii="Cascadia Code" w:eastAsia="Calibri" w:hAnsi="Cascadia Code" w:cs="Calibri"/>
                <w:spacing w:val="3"/>
              </w:rPr>
              <w:t>0</w:t>
            </w:r>
            <w:r w:rsidRPr="00790796">
              <w:rPr>
                <w:rFonts w:ascii="Cascadia Code" w:eastAsia="Calibri" w:hAnsi="Cascadia Code" w:cs="Calibri"/>
                <w:spacing w:val="-2"/>
              </w:rPr>
              <w:t>10</w:t>
            </w:r>
            <w:r w:rsidRPr="00790796">
              <w:rPr>
                <w:rFonts w:ascii="Cascadia Code" w:eastAsia="Calibri" w:hAnsi="Cascadia Code" w:cs="Calibri"/>
                <w:spacing w:val="-2"/>
              </w:rPr>
              <w:br/>
            </w:r>
            <w:r w:rsidRPr="00790796">
              <w:rPr>
                <w:rFonts w:ascii="Cascadia Code" w:eastAsia="Calibri" w:hAnsi="Cascadia Code" w:cs="Calibri"/>
              </w:rPr>
              <w:t>^</w:t>
            </w:r>
          </w:p>
        </w:tc>
        <w:tc>
          <w:tcPr>
            <w:tcW w:w="1418" w:type="dxa"/>
          </w:tcPr>
          <w:p w14:paraId="5FF87076" w14:textId="77777777" w:rsidR="00790796" w:rsidRPr="00790796" w:rsidRDefault="00790796" w:rsidP="00E52771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58FF4465" w14:textId="253F13A1" w:rsidR="00790796" w:rsidRPr="00790796" w:rsidRDefault="00CA6D08" w:rsidP="00E52771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All</w:t>
            </w:r>
          </w:p>
        </w:tc>
        <w:tc>
          <w:tcPr>
            <w:tcW w:w="1389" w:type="dxa"/>
          </w:tcPr>
          <w:p w14:paraId="53EFB540" w14:textId="77777777" w:rsidR="00790796" w:rsidRPr="00790796" w:rsidRDefault="00790796" w:rsidP="00E52771">
            <w:pPr>
              <w:rPr>
                <w:rFonts w:ascii="Cascadia Code" w:hAnsi="Cascadia Code"/>
              </w:rPr>
            </w:pPr>
          </w:p>
        </w:tc>
      </w:tr>
      <w:tr w:rsidR="00790796" w:rsidRPr="00790796" w14:paraId="7E72CEFF" w14:textId="77777777" w:rsidTr="00790796">
        <w:tc>
          <w:tcPr>
            <w:tcW w:w="4821" w:type="dxa"/>
          </w:tcPr>
          <w:p w14:paraId="33269EC5" w14:textId="4B8A5D3D" w:rsidR="00790796" w:rsidRPr="00790796" w:rsidRDefault="00790796" w:rsidP="00E52771">
            <w:pPr>
              <w:rPr>
                <w:rFonts w:ascii="Cascadia Code" w:hAnsi="Cascadia Code"/>
              </w:rPr>
            </w:pPr>
            <w:r w:rsidRPr="00790796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790796">
              <w:rPr>
                <w:rFonts w:ascii="Cascadia Code" w:eastAsia="Calibri" w:hAnsi="Cascadia Code" w:cs="Calibri"/>
                <w:spacing w:val="4"/>
              </w:rPr>
              <w:t>1</w:t>
            </w:r>
            <w:r w:rsidRPr="00790796">
              <w:rPr>
                <w:rFonts w:ascii="Cascadia Code" w:eastAsia="Calibri" w:hAnsi="Cascadia Code" w:cs="Calibri"/>
                <w:spacing w:val="-2"/>
              </w:rPr>
              <w:t>0167</w:t>
            </w:r>
            <w:r w:rsidRPr="00790796">
              <w:rPr>
                <w:rFonts w:ascii="Cascadia Code" w:eastAsia="Calibri" w:hAnsi="Cascadia Code" w:cs="Calibri"/>
                <w:spacing w:val="3"/>
              </w:rPr>
              <w:t>8</w:t>
            </w:r>
            <w:r w:rsidRPr="00790796">
              <w:rPr>
                <w:rFonts w:ascii="Cascadia Code" w:eastAsia="Calibri" w:hAnsi="Cascadia Code" w:cs="Calibri"/>
                <w:spacing w:val="-2"/>
              </w:rPr>
              <w:t>100</w:t>
            </w:r>
            <w:r w:rsidRPr="00790796">
              <w:rPr>
                <w:rFonts w:ascii="Cascadia Code" w:eastAsia="Calibri" w:hAnsi="Cascadia Code" w:cs="Calibri"/>
                <w:spacing w:val="3"/>
              </w:rPr>
              <w:t>0</w:t>
            </w:r>
            <w:r w:rsidRPr="00790796">
              <w:rPr>
                <w:rFonts w:ascii="Cascadia Code" w:eastAsia="Calibri" w:hAnsi="Cascadia Code" w:cs="Calibri"/>
                <w:spacing w:val="-2"/>
              </w:rPr>
              <w:t>101</w:t>
            </w:r>
            <w:r w:rsidRPr="00790796">
              <w:rPr>
                <w:rFonts w:ascii="Cascadia Code" w:eastAsia="Calibri" w:hAnsi="Cascadia Code" w:cs="Calibri"/>
                <w:spacing w:val="3"/>
              </w:rPr>
              <w:t>0</w:t>
            </w:r>
            <w:r w:rsidRPr="00790796">
              <w:rPr>
                <w:rFonts w:ascii="Cascadia Code" w:eastAsia="Calibri" w:hAnsi="Cascadia Code" w:cs="Calibri"/>
                <w:spacing w:val="-2"/>
              </w:rPr>
              <w:t>1030</w:t>
            </w:r>
            <w:r w:rsidRPr="00790796">
              <w:rPr>
                <w:rFonts w:ascii="Cascadia Code" w:eastAsia="Calibri" w:hAnsi="Cascadia Code" w:cs="Calibri"/>
                <w:spacing w:val="3"/>
              </w:rPr>
              <w:t>1</w:t>
            </w:r>
            <w:r w:rsidRPr="00790796">
              <w:rPr>
                <w:rFonts w:ascii="Cascadia Code" w:eastAsia="Calibri" w:hAnsi="Cascadia Code" w:cs="Calibri"/>
                <w:spacing w:val="-2"/>
              </w:rPr>
              <w:t>234</w:t>
            </w:r>
            <w:r w:rsidRPr="00790796">
              <w:rPr>
                <w:rFonts w:ascii="Cascadia Code" w:eastAsia="Calibri" w:hAnsi="Cascadia Code" w:cs="Calibri"/>
                <w:spacing w:val="3"/>
              </w:rPr>
              <w:t>5</w:t>
            </w:r>
            <w:r w:rsidRPr="00790796">
              <w:rPr>
                <w:rFonts w:ascii="Cascadia Code" w:eastAsia="Calibri" w:hAnsi="Cascadia Code" w:cs="Calibri"/>
                <w:spacing w:val="-2"/>
              </w:rPr>
              <w:t>7000</w:t>
            </w:r>
            <w:r w:rsidRPr="00790796">
              <w:rPr>
                <w:rFonts w:ascii="Cascadia Code" w:eastAsia="Calibri" w:hAnsi="Cascadia Code" w:cs="Calibri"/>
                <w:spacing w:val="3"/>
              </w:rPr>
              <w:t>0</w:t>
            </w:r>
            <w:r w:rsidRPr="00790796">
              <w:rPr>
                <w:rFonts w:ascii="Cascadia Code" w:eastAsia="Calibri" w:hAnsi="Cascadia Code" w:cs="Calibri"/>
                <w:spacing w:val="-2"/>
              </w:rPr>
              <w:t>10</w:t>
            </w:r>
            <w:r w:rsidRPr="00790796">
              <w:rPr>
                <w:rFonts w:ascii="Cascadia Code" w:eastAsia="Calibri" w:hAnsi="Cascadia Code" w:cs="Calibri"/>
                <w:spacing w:val="-2"/>
              </w:rPr>
              <w:br/>
            </w:r>
            <w:r w:rsidRPr="00790796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6BA5AB07" w14:textId="77777777" w:rsidR="00790796" w:rsidRPr="00790796" w:rsidRDefault="00790796" w:rsidP="00E52771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4D9F25FA" w14:textId="024D17F2" w:rsidR="00790796" w:rsidRPr="00790796" w:rsidRDefault="00755C6A" w:rsidP="00E52771">
            <w:pPr>
              <w:rPr>
                <w:rFonts w:ascii="Cascadia Code" w:hAnsi="Cascadia Code"/>
              </w:rPr>
            </w:pPr>
            <w:r>
              <w:rPr>
                <w:rFonts w:ascii="Calibri" w:eastAsia="Calibri" w:hAnsi="Calibri" w:cs="Calibri"/>
                <w:position w:val="2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0</w:t>
            </w:r>
            <w:r>
              <w:rPr>
                <w:rFonts w:ascii="Cascadia Code" w:hAnsi="Cascadia Code"/>
              </w:rPr>
              <w:t>,</w:t>
            </w:r>
            <w:r>
              <w:rPr>
                <w:rFonts w:ascii="Calibri" w:eastAsia="Calibri" w:hAnsi="Calibri" w:cs="Calibri"/>
                <w:position w:val="2"/>
              </w:rPr>
              <w:t xml:space="preserve"> </w:t>
            </w:r>
            <w:r>
              <w:rPr>
                <w:rFonts w:ascii="Calibri" w:eastAsia="Calibri" w:hAnsi="Calibri" w:cs="Calibri"/>
                <w:position w:val="2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1</w:t>
            </w:r>
          </w:p>
        </w:tc>
        <w:tc>
          <w:tcPr>
            <w:tcW w:w="1389" w:type="dxa"/>
          </w:tcPr>
          <w:p w14:paraId="6D80BA2A" w14:textId="77777777" w:rsidR="00790796" w:rsidRPr="00790796" w:rsidRDefault="00790796" w:rsidP="00E52771">
            <w:pPr>
              <w:rPr>
                <w:rFonts w:ascii="Cascadia Code" w:hAnsi="Cascadia Code"/>
              </w:rPr>
            </w:pPr>
          </w:p>
        </w:tc>
      </w:tr>
      <w:tr w:rsidR="00790796" w:rsidRPr="00790796" w14:paraId="3FFF3152" w14:textId="77777777" w:rsidTr="00790796">
        <w:tc>
          <w:tcPr>
            <w:tcW w:w="4821" w:type="dxa"/>
          </w:tcPr>
          <w:p w14:paraId="157C02A7" w14:textId="45AE9713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517E7771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7BB8FB6B" w14:textId="708C8D70" w:rsidR="00790796" w:rsidRPr="00790796" w:rsidRDefault="00755C6A" w:rsidP="00790796">
            <w:pPr>
              <w:rPr>
                <w:rFonts w:ascii="Cascadia Code" w:hAnsi="Cascadia Code"/>
              </w:rPr>
            </w:pPr>
            <w:r>
              <w:rPr>
                <w:rFonts w:ascii="Calibri" w:eastAsia="Calibri" w:hAnsi="Calibri" w:cs="Calibri"/>
                <w:position w:val="2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0</w:t>
            </w:r>
            <w:r>
              <w:rPr>
                <w:rFonts w:ascii="Cascadia Code" w:hAnsi="Cascadia Code"/>
              </w:rPr>
              <w:t>,</w:t>
            </w:r>
            <w:r>
              <w:rPr>
                <w:rFonts w:ascii="Calibri" w:eastAsia="Calibri" w:hAnsi="Calibri" w:cs="Calibri"/>
                <w:position w:val="2"/>
              </w:rPr>
              <w:t xml:space="preserve"> 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1</w:t>
            </w:r>
          </w:p>
        </w:tc>
        <w:tc>
          <w:tcPr>
            <w:tcW w:w="1389" w:type="dxa"/>
          </w:tcPr>
          <w:p w14:paraId="0292421E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22B5F0D4" w14:textId="77777777" w:rsidTr="00790796">
        <w:tc>
          <w:tcPr>
            <w:tcW w:w="4821" w:type="dxa"/>
          </w:tcPr>
          <w:p w14:paraId="538B07F4" w14:textId="0AD82CAE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17BCF628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473C2031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68ABD276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294FF7F5" w14:textId="77777777" w:rsidTr="00790796">
        <w:tc>
          <w:tcPr>
            <w:tcW w:w="4821" w:type="dxa"/>
          </w:tcPr>
          <w:p w14:paraId="3C13E804" w14:textId="072B3880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62B8A809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61133F27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3A6AABDC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0D568E72" w14:textId="77777777" w:rsidTr="00790796">
        <w:tc>
          <w:tcPr>
            <w:tcW w:w="4821" w:type="dxa"/>
          </w:tcPr>
          <w:p w14:paraId="7BE82E18" w14:textId="354800EF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153D427C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6A2C5AF2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42A9F631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070F3155" w14:textId="77777777" w:rsidTr="00790796">
        <w:tc>
          <w:tcPr>
            <w:tcW w:w="4821" w:type="dxa"/>
          </w:tcPr>
          <w:p w14:paraId="4CA35A52" w14:textId="4BAA2299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31CCCA64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187D2690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143D19B0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11A75102" w14:textId="77777777" w:rsidTr="00790796">
        <w:tc>
          <w:tcPr>
            <w:tcW w:w="4821" w:type="dxa"/>
          </w:tcPr>
          <w:p w14:paraId="6CE44CCA" w14:textId="35297964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lastRenderedPageBreak/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0D62C318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20E31DCD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43FB1026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106E632E" w14:textId="77777777" w:rsidTr="00790796">
        <w:tc>
          <w:tcPr>
            <w:tcW w:w="4821" w:type="dxa"/>
          </w:tcPr>
          <w:p w14:paraId="6E33B2E9" w14:textId="10F826A1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50637899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13166B6A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5E236F36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2C4AD301" w14:textId="77777777" w:rsidTr="00790796">
        <w:tc>
          <w:tcPr>
            <w:tcW w:w="4821" w:type="dxa"/>
          </w:tcPr>
          <w:p w14:paraId="75DF9926" w14:textId="5EEA1BAD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1E0344E9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7E776D17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46A11260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31692D15" w14:textId="77777777" w:rsidTr="00790796">
        <w:tc>
          <w:tcPr>
            <w:tcW w:w="4821" w:type="dxa"/>
          </w:tcPr>
          <w:p w14:paraId="4D8D96F1" w14:textId="364AF6E0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4BE483A0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189A766E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78BE239D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79BD34A3" w14:textId="77777777" w:rsidTr="00790796">
        <w:tc>
          <w:tcPr>
            <w:tcW w:w="4821" w:type="dxa"/>
          </w:tcPr>
          <w:p w14:paraId="2AF33999" w14:textId="6C16FBBB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4FF57A8C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176B3024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0622A268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537B53CE" w14:textId="77777777" w:rsidTr="00790796">
        <w:tc>
          <w:tcPr>
            <w:tcW w:w="4821" w:type="dxa"/>
          </w:tcPr>
          <w:p w14:paraId="6A994EA4" w14:textId="5F3DED29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166AEC7B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1EFEEAAD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347DA6F8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2823BBCD" w14:textId="77777777" w:rsidTr="00790796">
        <w:tc>
          <w:tcPr>
            <w:tcW w:w="4821" w:type="dxa"/>
          </w:tcPr>
          <w:p w14:paraId="3D4AEC43" w14:textId="3FB2D43B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7E56ABCA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5E096256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290E641F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47AFC62B" w14:textId="77777777" w:rsidTr="00790796">
        <w:tc>
          <w:tcPr>
            <w:tcW w:w="4821" w:type="dxa"/>
          </w:tcPr>
          <w:p w14:paraId="630802F5" w14:textId="222FD181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45666A03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04FDDC58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19FADAFC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2693822B" w14:textId="77777777" w:rsidTr="00790796">
        <w:tc>
          <w:tcPr>
            <w:tcW w:w="4821" w:type="dxa"/>
          </w:tcPr>
          <w:p w14:paraId="3D524A8B" w14:textId="7CD20143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1902980E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13901799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19E5F923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37B68FB0" w14:textId="77777777" w:rsidTr="00790796">
        <w:tc>
          <w:tcPr>
            <w:tcW w:w="4821" w:type="dxa"/>
          </w:tcPr>
          <w:p w14:paraId="03F565EB" w14:textId="7F506695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7853A7FB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3C60508E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55FF218A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065956A7" w14:textId="77777777" w:rsidTr="00790796">
        <w:tc>
          <w:tcPr>
            <w:tcW w:w="4821" w:type="dxa"/>
          </w:tcPr>
          <w:p w14:paraId="71B323A2" w14:textId="4F1E960E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006AEFBF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217C2976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334F5AC0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389005FC" w14:textId="77777777" w:rsidTr="00790796">
        <w:tc>
          <w:tcPr>
            <w:tcW w:w="4821" w:type="dxa"/>
          </w:tcPr>
          <w:p w14:paraId="2C5DE6CD" w14:textId="18738D08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296C030E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2FBDF13D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24DC7562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3A1316A8" w14:textId="77777777" w:rsidTr="00790796">
        <w:tc>
          <w:tcPr>
            <w:tcW w:w="4821" w:type="dxa"/>
          </w:tcPr>
          <w:p w14:paraId="08425A6C" w14:textId="2881E219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74939023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5C0D83AD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0D817285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2E8CD960" w14:textId="77777777" w:rsidTr="00790796">
        <w:tc>
          <w:tcPr>
            <w:tcW w:w="4821" w:type="dxa"/>
          </w:tcPr>
          <w:p w14:paraId="095909AB" w14:textId="3F51EDD7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37D4A868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744D7BF7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5B9998EE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0288A5E2" w14:textId="77777777" w:rsidTr="00790796">
        <w:tc>
          <w:tcPr>
            <w:tcW w:w="4821" w:type="dxa"/>
          </w:tcPr>
          <w:p w14:paraId="6C7BF577" w14:textId="04F7BD64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 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6A84BBE8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01299FDB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34E64F9A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19731B5B" w14:textId="77777777" w:rsidTr="00790796">
        <w:tc>
          <w:tcPr>
            <w:tcW w:w="4821" w:type="dxa"/>
          </w:tcPr>
          <w:p w14:paraId="4F509366" w14:textId="699C3D71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  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61338C68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119E4A80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009CC661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773F7C9D" w14:textId="77777777" w:rsidTr="00790796">
        <w:tc>
          <w:tcPr>
            <w:tcW w:w="4821" w:type="dxa"/>
          </w:tcPr>
          <w:p w14:paraId="6FED3AAA" w14:textId="14F103EC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   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7AF07178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753E0BCA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685746AE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33448288" w14:textId="77777777" w:rsidTr="00790796">
        <w:tc>
          <w:tcPr>
            <w:tcW w:w="4821" w:type="dxa"/>
          </w:tcPr>
          <w:p w14:paraId="599C9975" w14:textId="1AAF36A0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    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67B7F23F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16D54570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0ED59868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0E5A8885" w14:textId="77777777" w:rsidTr="00790796">
        <w:tc>
          <w:tcPr>
            <w:tcW w:w="4821" w:type="dxa"/>
          </w:tcPr>
          <w:p w14:paraId="66507073" w14:textId="05E4AFAF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     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36F6CBD6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34F6A556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7531B0DA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78A7B561" w14:textId="77777777" w:rsidTr="00790796">
        <w:tc>
          <w:tcPr>
            <w:tcW w:w="4821" w:type="dxa"/>
          </w:tcPr>
          <w:p w14:paraId="42340A64" w14:textId="0AAFFC30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      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617F8162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73936B62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798B862F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0319FE59" w14:textId="77777777" w:rsidTr="00790796">
        <w:tc>
          <w:tcPr>
            <w:tcW w:w="4821" w:type="dxa"/>
          </w:tcPr>
          <w:p w14:paraId="071C302D" w14:textId="44176A9F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       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5F70E26C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08AB2C4B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29CEF1AB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4345FCF1" w14:textId="77777777" w:rsidTr="00790796">
        <w:tc>
          <w:tcPr>
            <w:tcW w:w="4821" w:type="dxa"/>
          </w:tcPr>
          <w:p w14:paraId="173F4BEA" w14:textId="4E696D55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        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72501098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04999E18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1452B066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3AB70B92" w14:textId="77777777" w:rsidTr="00790796">
        <w:tc>
          <w:tcPr>
            <w:tcW w:w="4821" w:type="dxa"/>
          </w:tcPr>
          <w:p w14:paraId="6F0572C1" w14:textId="46CE8791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         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3F1041B6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6DB5B6A9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6F2D5F89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1CF0E826" w14:textId="77777777" w:rsidTr="00790796">
        <w:tc>
          <w:tcPr>
            <w:tcW w:w="4821" w:type="dxa"/>
          </w:tcPr>
          <w:p w14:paraId="1B43C32C" w14:textId="0FF7C0B0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          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11A32E60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3C36E5FA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21217E24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116FBA7E" w14:textId="77777777" w:rsidTr="00790796">
        <w:tc>
          <w:tcPr>
            <w:tcW w:w="4821" w:type="dxa"/>
          </w:tcPr>
          <w:p w14:paraId="6106AEB4" w14:textId="78DFCE5C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           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5869125F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51F29E54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63B0D1DB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1EABDDDE" w14:textId="77777777" w:rsidTr="00790796">
        <w:tc>
          <w:tcPr>
            <w:tcW w:w="4821" w:type="dxa"/>
          </w:tcPr>
          <w:p w14:paraId="065237E3" w14:textId="6903D60D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            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1B36B737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1D1F71DA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5A5F8CDD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03E4D079" w14:textId="77777777" w:rsidTr="00790796">
        <w:tc>
          <w:tcPr>
            <w:tcW w:w="4821" w:type="dxa"/>
          </w:tcPr>
          <w:p w14:paraId="426B507C" w14:textId="6C6017F4" w:rsidR="00790796" w:rsidRPr="00790796" w:rsidRDefault="00790796" w:rsidP="00790796">
            <w:pPr>
              <w:rPr>
                <w:rFonts w:ascii="Cascadia Code" w:hAnsi="Cascadia Code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             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29FB7FC9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30621A96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3EA2BACB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5BDC466F" w14:textId="77777777" w:rsidTr="00790796">
        <w:tc>
          <w:tcPr>
            <w:tcW w:w="4821" w:type="dxa"/>
          </w:tcPr>
          <w:p w14:paraId="0C80ADBA" w14:textId="1A0FCBCA" w:rsidR="00790796" w:rsidRPr="009755CC" w:rsidRDefault="00790796" w:rsidP="00790796">
            <w:pPr>
              <w:rPr>
                <w:rFonts w:ascii="Cascadia Code" w:eastAsia="Calibri" w:hAnsi="Cascadia Code" w:cs="Calibri"/>
                <w:spacing w:val="-2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lastRenderedPageBreak/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                       </w:t>
            </w:r>
            <w:r w:rsidRPr="009755CC">
              <w:rPr>
                <w:rFonts w:ascii="Cascadia Code" w:hAnsi="Cascadia Code"/>
              </w:rPr>
              <w:t>^</w:t>
            </w:r>
            <w:r>
              <w:rPr>
                <w:rFonts w:ascii="Cascadia Code" w:hAnsi="Cascadia Code"/>
              </w:rPr>
              <w:t xml:space="preserve">                           </w:t>
            </w:r>
          </w:p>
        </w:tc>
        <w:tc>
          <w:tcPr>
            <w:tcW w:w="1418" w:type="dxa"/>
          </w:tcPr>
          <w:p w14:paraId="3F957171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632DD0B8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6FAD066C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  <w:tr w:rsidR="00790796" w:rsidRPr="00790796" w14:paraId="4511958E" w14:textId="77777777" w:rsidTr="00790796">
        <w:tc>
          <w:tcPr>
            <w:tcW w:w="4821" w:type="dxa"/>
          </w:tcPr>
          <w:p w14:paraId="6F5CF009" w14:textId="6F01C30A" w:rsidR="00790796" w:rsidRPr="009755CC" w:rsidRDefault="00790796" w:rsidP="00790796">
            <w:pPr>
              <w:rPr>
                <w:rFonts w:ascii="Cascadia Code" w:eastAsia="Calibri" w:hAnsi="Cascadia Code" w:cs="Calibri"/>
                <w:spacing w:val="-2"/>
              </w:rPr>
            </w:pPr>
            <w:r w:rsidRPr="009755CC">
              <w:rPr>
                <w:rFonts w:ascii="Cascadia Code" w:eastAsia="Calibri" w:hAnsi="Cascadia Code" w:cs="Calibri"/>
                <w:spacing w:val="-2"/>
              </w:rPr>
              <w:t>99001</w:t>
            </w:r>
            <w:r w:rsidRPr="009755CC">
              <w:rPr>
                <w:rFonts w:ascii="Cascadia Code" w:eastAsia="Calibri" w:hAnsi="Cascadia Code" w:cs="Calibri"/>
                <w:spacing w:val="4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0167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8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101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1030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1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234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5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7000</w:t>
            </w:r>
            <w:r w:rsidRPr="009755CC">
              <w:rPr>
                <w:rFonts w:ascii="Cascadia Code" w:eastAsia="Calibri" w:hAnsi="Cascadia Code" w:cs="Calibri"/>
                <w:spacing w:val="3"/>
              </w:rPr>
              <w:t>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t>10</w:t>
            </w:r>
            <w:r w:rsidRPr="009755CC">
              <w:rPr>
                <w:rFonts w:ascii="Cascadia Code" w:eastAsia="Calibri" w:hAnsi="Cascadia Code" w:cs="Calibri"/>
                <w:spacing w:val="-2"/>
              </w:rPr>
              <w:br/>
            </w:r>
            <w:r>
              <w:rPr>
                <w:rFonts w:ascii="Cascadia Code" w:hAnsi="Cascadia Code"/>
              </w:rPr>
              <w:t xml:space="preserve">                                  </w:t>
            </w:r>
            <w:r w:rsidRPr="009755CC">
              <w:rPr>
                <w:rFonts w:ascii="Cascadia Code" w:hAnsi="Cascadia Code"/>
              </w:rPr>
              <w:t>^</w:t>
            </w:r>
          </w:p>
        </w:tc>
        <w:tc>
          <w:tcPr>
            <w:tcW w:w="1418" w:type="dxa"/>
          </w:tcPr>
          <w:p w14:paraId="5B7186C6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542" w:type="dxa"/>
          </w:tcPr>
          <w:p w14:paraId="2D4C3D5C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  <w:tc>
          <w:tcPr>
            <w:tcW w:w="1389" w:type="dxa"/>
          </w:tcPr>
          <w:p w14:paraId="60DACDAF" w14:textId="77777777" w:rsidR="00790796" w:rsidRPr="00790796" w:rsidRDefault="00790796" w:rsidP="00790796">
            <w:pPr>
              <w:rPr>
                <w:rFonts w:ascii="Cascadia Code" w:hAnsi="Cascadia Code"/>
              </w:rPr>
            </w:pPr>
          </w:p>
        </w:tc>
      </w:tr>
    </w:tbl>
    <w:p w14:paraId="07EF1E48" w14:textId="77777777" w:rsidR="00790796" w:rsidRDefault="00790796">
      <w:pPr>
        <w:rPr>
          <w:rFonts w:ascii="Calibri" w:eastAsia="Calibri" w:hAnsi="Calibri" w:cs="Calibri"/>
          <w:b/>
          <w:sz w:val="22"/>
          <w:szCs w:val="22"/>
        </w:rPr>
      </w:pPr>
    </w:p>
    <w:p w14:paraId="0C7463B2" w14:textId="097DEB6A" w:rsidR="00C16D20" w:rsidRDefault="009A7459" w:rsidP="001B0E9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3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le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2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0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po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s)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mm</w:t>
      </w:r>
      <w:r>
        <w:rPr>
          <w:rFonts w:ascii="Calibri" w:eastAsia="Calibri" w:hAnsi="Calibri" w:cs="Calibri"/>
          <w:sz w:val="22"/>
          <w:szCs w:val="22"/>
        </w:rPr>
        <w:t>ar</w:t>
      </w:r>
    </w:p>
    <w:p w14:paraId="68214DD9" w14:textId="77777777" w:rsidR="00C16D20" w:rsidRDefault="00C16D20">
      <w:pPr>
        <w:spacing w:before="9" w:line="260" w:lineRule="exact"/>
        <w:rPr>
          <w:sz w:val="26"/>
          <w:szCs w:val="26"/>
        </w:rPr>
      </w:pPr>
    </w:p>
    <w:p w14:paraId="60B461C9" w14:textId="77777777" w:rsidR="00C16D20" w:rsidRDefault="009A7459">
      <w:pPr>
        <w:ind w:left="820" w:right="772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AB</w:t>
      </w:r>
    </w:p>
    <w:p w14:paraId="031841B4" w14:textId="77777777" w:rsidR="00C16D20" w:rsidRDefault="009A7459">
      <w:pPr>
        <w:ind w:left="820" w:right="7392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aB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𝜀</w:t>
      </w:r>
    </w:p>
    <w:p w14:paraId="549D3629" w14:textId="77777777" w:rsidR="00C16D20" w:rsidRDefault="009A7459">
      <w:pPr>
        <w:spacing w:before="6"/>
        <w:ind w:left="820" w:right="6766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B</w:t>
      </w:r>
      <w:proofErr w:type="spellEnd"/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Verdana" w:eastAsia="Verdana" w:hAnsi="Verdana" w:cs="Verdana"/>
          <w:w w:val="105"/>
          <w:sz w:val="24"/>
          <w:szCs w:val="24"/>
        </w:rPr>
        <w:t>A</w:t>
      </w:r>
    </w:p>
    <w:p w14:paraId="2E339D56" w14:textId="77777777" w:rsidR="00C16D20" w:rsidRDefault="00C16D20">
      <w:pPr>
        <w:spacing w:before="13" w:line="280" w:lineRule="exact"/>
        <w:rPr>
          <w:sz w:val="28"/>
          <w:szCs w:val="28"/>
        </w:rPr>
      </w:pPr>
    </w:p>
    <w:p w14:paraId="0D27BFF1" w14:textId="6754B3B7" w:rsidR="00C16D20" w:rsidRPr="00AB3DF3" w:rsidRDefault="009A7459" w:rsidP="00AB3DF3">
      <w:pPr>
        <w:pStyle w:val="ListParagraph"/>
        <w:numPr>
          <w:ilvl w:val="0"/>
          <w:numId w:val="2"/>
        </w:numPr>
        <w:ind w:right="68"/>
        <w:rPr>
          <w:rFonts w:ascii="Calibri" w:eastAsia="Calibri" w:hAnsi="Calibri" w:cs="Calibri"/>
          <w:sz w:val="22"/>
          <w:szCs w:val="22"/>
        </w:rPr>
      </w:pPr>
      <w:r w:rsidRPr="00AB3DF3">
        <w:rPr>
          <w:rFonts w:ascii="Calibri" w:eastAsia="Calibri" w:hAnsi="Calibri" w:cs="Calibri"/>
          <w:spacing w:val="-1"/>
          <w:sz w:val="22"/>
          <w:szCs w:val="22"/>
        </w:rPr>
        <w:t>Sho</w:t>
      </w:r>
      <w:r w:rsidRPr="00AB3DF3">
        <w:rPr>
          <w:rFonts w:ascii="Calibri" w:eastAsia="Calibri" w:hAnsi="Calibri" w:cs="Calibri"/>
          <w:sz w:val="22"/>
          <w:szCs w:val="22"/>
        </w:rPr>
        <w:t>w</w:t>
      </w:r>
      <w:r w:rsidRPr="00AB3DF3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AB3DF3">
        <w:rPr>
          <w:rFonts w:ascii="Calibri" w:eastAsia="Calibri" w:hAnsi="Calibri" w:cs="Calibri"/>
          <w:spacing w:val="5"/>
          <w:sz w:val="22"/>
          <w:szCs w:val="22"/>
        </w:rPr>
        <w:t>a</w:t>
      </w:r>
      <w:r w:rsidRPr="00AB3DF3">
        <w:rPr>
          <w:rFonts w:ascii="Calibri" w:eastAsia="Calibri" w:hAnsi="Calibri" w:cs="Calibri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</w:t>
      </w:r>
      <w:r w:rsidRPr="00AB3DF3">
        <w:rPr>
          <w:rFonts w:ascii="Calibri" w:eastAsia="Calibri" w:hAnsi="Calibri" w:cs="Calibri"/>
          <w:sz w:val="22"/>
          <w:szCs w:val="22"/>
        </w:rPr>
        <w:t>s</w:t>
      </w:r>
      <w:r w:rsidRPr="00AB3DF3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g</w:t>
      </w:r>
      <w:r w:rsidRPr="00AB3DF3">
        <w:rPr>
          <w:rFonts w:ascii="Calibri" w:eastAsia="Calibri" w:hAnsi="Calibri" w:cs="Calibri"/>
          <w:sz w:val="22"/>
          <w:szCs w:val="22"/>
        </w:rPr>
        <w:t>ra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>mm</w:t>
      </w:r>
      <w:r w:rsidRPr="00AB3DF3">
        <w:rPr>
          <w:rFonts w:ascii="Calibri" w:eastAsia="Calibri" w:hAnsi="Calibri" w:cs="Calibri"/>
          <w:sz w:val="22"/>
          <w:szCs w:val="22"/>
        </w:rPr>
        <w:t>ar</w:t>
      </w:r>
      <w:r w:rsidRPr="00AB3DF3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</w:t>
      </w:r>
      <w:r w:rsidRPr="00AB3DF3">
        <w:rPr>
          <w:rFonts w:ascii="Calibri" w:eastAsia="Calibri" w:hAnsi="Calibri" w:cs="Calibri"/>
          <w:sz w:val="22"/>
          <w:szCs w:val="22"/>
        </w:rPr>
        <w:t>s</w:t>
      </w:r>
      <w:r w:rsidRPr="00AB3DF3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z w:val="22"/>
          <w:szCs w:val="22"/>
        </w:rPr>
        <w:t>a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ig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uou</w:t>
      </w:r>
      <w:r w:rsidRPr="00AB3DF3">
        <w:rPr>
          <w:rFonts w:ascii="Calibri" w:eastAsia="Calibri" w:hAnsi="Calibri" w:cs="Calibri"/>
          <w:sz w:val="22"/>
          <w:szCs w:val="22"/>
        </w:rPr>
        <w:t>s</w:t>
      </w:r>
      <w:r w:rsidRPr="00AB3DF3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AB3DF3">
        <w:rPr>
          <w:rFonts w:ascii="Calibri" w:eastAsia="Calibri" w:hAnsi="Calibri" w:cs="Calibri"/>
          <w:sz w:val="22"/>
          <w:szCs w:val="22"/>
        </w:rPr>
        <w:t>y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on</w:t>
      </w:r>
      <w:r w:rsidRPr="00AB3DF3">
        <w:rPr>
          <w:rFonts w:ascii="Calibri" w:eastAsia="Calibri" w:hAnsi="Calibri" w:cs="Calibri"/>
          <w:sz w:val="22"/>
          <w:szCs w:val="22"/>
        </w:rPr>
        <w:t>s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z w:val="22"/>
          <w:szCs w:val="22"/>
        </w:rPr>
        <w:t>r</w:t>
      </w:r>
      <w:r w:rsidRPr="00AB3DF3">
        <w:rPr>
          <w:rFonts w:ascii="Calibri" w:eastAsia="Calibri" w:hAnsi="Calibri" w:cs="Calibri"/>
          <w:spacing w:val="4"/>
          <w:sz w:val="22"/>
          <w:szCs w:val="22"/>
        </w:rPr>
        <w:t>u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ct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B3DF3">
        <w:rPr>
          <w:rFonts w:ascii="Calibri" w:eastAsia="Calibri" w:hAnsi="Calibri" w:cs="Calibri"/>
          <w:sz w:val="22"/>
          <w:szCs w:val="22"/>
        </w:rPr>
        <w:t xml:space="preserve">g </w:t>
      </w:r>
      <w:r w:rsidRPr="00AB3DF3">
        <w:rPr>
          <w:rFonts w:ascii="Calibri" w:eastAsia="Calibri" w:hAnsi="Calibri" w:cs="Calibri"/>
          <w:spacing w:val="3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AB3DF3">
        <w:rPr>
          <w:rFonts w:ascii="Calibri" w:eastAsia="Calibri" w:hAnsi="Calibri" w:cs="Calibri"/>
          <w:sz w:val="22"/>
          <w:szCs w:val="22"/>
        </w:rPr>
        <w:t>o</w:t>
      </w:r>
      <w:r w:rsidRPr="00AB3DF3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</w:t>
      </w:r>
      <w:r w:rsidRPr="00AB3DF3">
        <w:rPr>
          <w:rFonts w:ascii="Calibri" w:eastAsia="Calibri" w:hAnsi="Calibri" w:cs="Calibri"/>
          <w:sz w:val="22"/>
          <w:szCs w:val="22"/>
        </w:rPr>
        <w:t>ffere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B3DF3">
        <w:rPr>
          <w:rFonts w:ascii="Calibri" w:eastAsia="Calibri" w:hAnsi="Calibri" w:cs="Calibri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l</w:t>
      </w:r>
      <w:r w:rsidRPr="00AB3DF3">
        <w:rPr>
          <w:rFonts w:ascii="Calibri" w:eastAsia="Calibri" w:hAnsi="Calibri" w:cs="Calibri"/>
          <w:sz w:val="22"/>
          <w:szCs w:val="22"/>
        </w:rPr>
        <w:t>ef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AB3DF3">
        <w:rPr>
          <w:rFonts w:ascii="Calibri" w:eastAsia="Calibri" w:hAnsi="Calibri" w:cs="Calibri"/>
          <w:sz w:val="22"/>
          <w:szCs w:val="22"/>
        </w:rPr>
        <w:t>st</w:t>
      </w:r>
      <w:r w:rsidRPr="00AB3DF3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AB3DF3">
        <w:rPr>
          <w:rFonts w:ascii="Calibri" w:eastAsia="Calibri" w:hAnsi="Calibri" w:cs="Calibri"/>
          <w:sz w:val="22"/>
          <w:szCs w:val="22"/>
        </w:rPr>
        <w:t>er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AB3DF3">
        <w:rPr>
          <w:rFonts w:ascii="Calibri" w:eastAsia="Calibri" w:hAnsi="Calibri" w:cs="Calibri"/>
          <w:sz w:val="22"/>
          <w:szCs w:val="22"/>
        </w:rPr>
        <w:t>a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on</w:t>
      </w:r>
      <w:r w:rsidRPr="00AB3DF3">
        <w:rPr>
          <w:rFonts w:ascii="Calibri" w:eastAsia="Calibri" w:hAnsi="Calibri" w:cs="Calibri"/>
          <w:sz w:val="22"/>
          <w:szCs w:val="22"/>
        </w:rPr>
        <w:t>s</w:t>
      </w:r>
      <w:r w:rsidRPr="00AB3DF3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z w:val="22"/>
          <w:szCs w:val="22"/>
        </w:rPr>
        <w:t>f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AB3DF3">
        <w:rPr>
          <w:rFonts w:ascii="Calibri" w:eastAsia="Calibri" w:hAnsi="Calibri" w:cs="Calibri"/>
          <w:sz w:val="22"/>
          <w:szCs w:val="22"/>
        </w:rPr>
        <w:t>r</w:t>
      </w:r>
      <w:r w:rsidRPr="00AB3DF3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AB3DF3">
        <w:rPr>
          <w:rFonts w:ascii="Calibri" w:eastAsia="Calibri" w:hAnsi="Calibri" w:cs="Calibri"/>
          <w:sz w:val="22"/>
          <w:szCs w:val="22"/>
        </w:rPr>
        <w:t>e s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AB3DF3">
        <w:rPr>
          <w:rFonts w:ascii="Calibri" w:eastAsia="Calibri" w:hAnsi="Calibri" w:cs="Calibri"/>
          <w:sz w:val="22"/>
          <w:szCs w:val="22"/>
        </w:rPr>
        <w:t>e</w:t>
      </w:r>
      <w:r w:rsidRPr="00AB3DF3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 w:rsidRPr="00AB3DF3">
        <w:rPr>
          <w:rFonts w:ascii="Calibri" w:eastAsia="Calibri" w:hAnsi="Calibri" w:cs="Calibri"/>
          <w:sz w:val="22"/>
          <w:szCs w:val="22"/>
        </w:rPr>
        <w:t>a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AB3DF3">
        <w:rPr>
          <w:rFonts w:ascii="Calibri" w:eastAsia="Calibri" w:hAnsi="Calibri" w:cs="Calibri"/>
          <w:sz w:val="22"/>
          <w:szCs w:val="22"/>
        </w:rPr>
        <w:t>ab</w:t>
      </w:r>
      <w:proofErr w:type="spellEnd"/>
    </w:p>
    <w:p w14:paraId="4EA0375B" w14:textId="77777777" w:rsidR="00AB3DF3" w:rsidRDefault="00AB3DF3" w:rsidP="00AB3DF3">
      <w:pPr>
        <w:ind w:right="68"/>
        <w:rPr>
          <w:rFonts w:ascii="Calibri" w:eastAsia="Calibri" w:hAnsi="Calibri" w:cs="Calibri"/>
        </w:rPr>
      </w:pPr>
    </w:p>
    <w:p w14:paraId="4D7B44DC" w14:textId="71B32C2B" w:rsidR="00F2039C" w:rsidRDefault="00F2039C" w:rsidP="00AB3DF3">
      <w:pPr>
        <w:ind w:right="68"/>
        <w:rPr>
          <w:rFonts w:ascii="Calibri" w:eastAsia="Calibri" w:hAnsi="Calibri" w:cs="Calibri"/>
        </w:rPr>
        <w:sectPr w:rsidR="00F2039C">
          <w:pgSz w:w="12240" w:h="15840"/>
          <w:pgMar w:top="1380" w:right="1620" w:bottom="280" w:left="1340" w:header="720" w:footer="720" w:gutter="0"/>
          <w:cols w:space="72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160"/>
      </w:tblGrid>
      <w:tr w:rsidR="00AB3DF3" w:rsidRPr="00B733CD" w14:paraId="146EE22E" w14:textId="77777777" w:rsidTr="00AB3DF3">
        <w:tc>
          <w:tcPr>
            <w:tcW w:w="1975" w:type="dxa"/>
          </w:tcPr>
          <w:p w14:paraId="0E4A6686" w14:textId="634B252B" w:rsidR="00AB3DF3" w:rsidRPr="00B733CD" w:rsidRDefault="00AB3DF3" w:rsidP="00AB3DF3">
            <w:pPr>
              <w:ind w:right="68"/>
              <w:rPr>
                <w:rFonts w:ascii="Cascadia Code" w:eastAsia="Calibri" w:hAnsi="Cascadia Code" w:cs="Calibri"/>
              </w:rPr>
            </w:pPr>
            <w:r w:rsidRPr="00B733CD">
              <w:rPr>
                <w:rFonts w:ascii="Cascadia Code" w:eastAsia="Calibri" w:hAnsi="Cascadia Code" w:cs="Calibri"/>
              </w:rPr>
              <w:t>S</w:t>
            </w:r>
          </w:p>
        </w:tc>
        <w:tc>
          <w:tcPr>
            <w:tcW w:w="2160" w:type="dxa"/>
          </w:tcPr>
          <w:p w14:paraId="574BDD1F" w14:textId="62936971" w:rsidR="00AB3DF3" w:rsidRPr="00B733CD" w:rsidRDefault="00AB3DF3" w:rsidP="00AB3DF3">
            <w:pPr>
              <w:ind w:right="68"/>
              <w:rPr>
                <w:rFonts w:ascii="Cascadia Code" w:eastAsia="Calibri" w:hAnsi="Cascadia Code" w:cs="Calibri"/>
              </w:rPr>
            </w:pPr>
            <w:r w:rsidRPr="00B733CD">
              <w:rPr>
                <w:rFonts w:ascii="Cascadia Code" w:eastAsia="Calibri" w:hAnsi="Cascadia Code" w:cs="Calibri"/>
              </w:rPr>
              <w:t xml:space="preserve">S </w:t>
            </w:r>
            <w:r w:rsidRPr="00B733CD">
              <w:rPr>
                <w:rFonts w:ascii="Cascadia Code" w:eastAsia="Calibri" w:hAnsi="Cascadia Code" w:cs="Calibri"/>
                <w:sz w:val="24"/>
                <w:szCs w:val="24"/>
              </w:rPr>
              <w:t>→</w:t>
            </w:r>
            <w:r w:rsidRPr="00B733CD">
              <w:rPr>
                <w:rFonts w:ascii="Cascadia Code" w:eastAsia="Calibri" w:hAnsi="Cascadia Code" w:cs="Calibri"/>
                <w:sz w:val="24"/>
                <w:szCs w:val="24"/>
              </w:rPr>
              <w:t xml:space="preserve"> AB</w:t>
            </w:r>
          </w:p>
        </w:tc>
      </w:tr>
      <w:tr w:rsidR="00AB3DF3" w:rsidRPr="00B733CD" w14:paraId="69D67ABE" w14:textId="77777777" w:rsidTr="00AB3DF3">
        <w:tc>
          <w:tcPr>
            <w:tcW w:w="1975" w:type="dxa"/>
          </w:tcPr>
          <w:p w14:paraId="7CE7B21C" w14:textId="1EC28B20" w:rsidR="00AB3DF3" w:rsidRPr="00B733CD" w:rsidRDefault="00B733CD" w:rsidP="00AB3DF3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>A B</w:t>
            </w:r>
            <w:r>
              <w:rPr>
                <w:rFonts w:ascii="Cascadia Code" w:eastAsia="Calibri" w:hAnsi="Cascadia Code" w:cs="Calibri"/>
              </w:rPr>
              <w:br/>
              <w:t>^</w:t>
            </w:r>
          </w:p>
        </w:tc>
        <w:tc>
          <w:tcPr>
            <w:tcW w:w="2160" w:type="dxa"/>
          </w:tcPr>
          <w:p w14:paraId="5FA8CD3D" w14:textId="5884C010" w:rsidR="00AB3DF3" w:rsidRPr="00B733CD" w:rsidRDefault="00B733CD" w:rsidP="00AB3DF3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 xml:space="preserve">A </w:t>
            </w:r>
            <w:r w:rsidRPr="00B733CD">
              <w:rPr>
                <w:rFonts w:ascii="Cascadia Code" w:eastAsia="Calibri" w:hAnsi="Cascadia Code" w:cs="Calibri"/>
                <w:sz w:val="24"/>
                <w:szCs w:val="24"/>
              </w:rPr>
              <w:t>→</w:t>
            </w:r>
            <w:r>
              <w:rPr>
                <w:rFonts w:ascii="Cascadia Code" w:eastAsia="Calibri" w:hAnsi="Cascadia Code" w:cs="Calibri"/>
                <w:sz w:val="24"/>
                <w:szCs w:val="24"/>
              </w:rPr>
              <w:t xml:space="preserve"> ab</w:t>
            </w:r>
          </w:p>
        </w:tc>
      </w:tr>
      <w:tr w:rsidR="00AB3DF3" w:rsidRPr="00B733CD" w14:paraId="2E3D38BD" w14:textId="77777777" w:rsidTr="00AB3DF3">
        <w:tc>
          <w:tcPr>
            <w:tcW w:w="1975" w:type="dxa"/>
          </w:tcPr>
          <w:p w14:paraId="642FC634" w14:textId="7D8EA955" w:rsidR="00AB3DF3" w:rsidRPr="00B733CD" w:rsidRDefault="00B733CD" w:rsidP="00AB3DF3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 xml:space="preserve">a b </w:t>
            </w:r>
            <w:proofErr w:type="spellStart"/>
            <w:r>
              <w:rPr>
                <w:rFonts w:ascii="Cascadia Code" w:eastAsia="Calibri" w:hAnsi="Cascadia Code" w:cs="Calibri"/>
              </w:rPr>
              <w:t>B</w:t>
            </w:r>
            <w:proofErr w:type="spellEnd"/>
            <w:r>
              <w:rPr>
                <w:rFonts w:ascii="Cascadia Code" w:eastAsia="Calibri" w:hAnsi="Cascadia Code" w:cs="Calibri"/>
              </w:rPr>
              <w:br/>
              <w:t xml:space="preserve">    ^</w:t>
            </w:r>
          </w:p>
        </w:tc>
        <w:tc>
          <w:tcPr>
            <w:tcW w:w="2160" w:type="dxa"/>
          </w:tcPr>
          <w:p w14:paraId="17D3AA69" w14:textId="565F9955" w:rsidR="00AB3DF3" w:rsidRPr="00B733CD" w:rsidRDefault="00B733CD" w:rsidP="00AB3DF3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 xml:space="preserve">B </w:t>
            </w:r>
            <w:r w:rsidRPr="00B733CD">
              <w:rPr>
                <w:rFonts w:ascii="Cascadia Code" w:eastAsia="Calibri" w:hAnsi="Cascadia Code" w:cs="Calibri"/>
                <w:sz w:val="24"/>
                <w:szCs w:val="24"/>
              </w:rPr>
              <w:t>→</w:t>
            </w:r>
            <w:r>
              <w:rPr>
                <w:rFonts w:ascii="Cascadia Code" w:eastAsia="Calibri" w:hAnsi="Cascadia Code" w:cs="Calibri"/>
                <w:sz w:val="24"/>
                <w:szCs w:val="24"/>
              </w:rPr>
              <w:t xml:space="preserve"> </w:t>
            </w:r>
            <w:r w:rsidR="00626EF8">
              <w:rPr>
                <w:rFonts w:ascii="Cascadia Code" w:eastAsia="Calibri" w:hAnsi="Cascadia Code" w:cs="Calibri"/>
                <w:sz w:val="24"/>
                <w:szCs w:val="24"/>
              </w:rPr>
              <w:t>a b A</w:t>
            </w:r>
          </w:p>
        </w:tc>
      </w:tr>
      <w:tr w:rsidR="00AB3DF3" w:rsidRPr="00B733CD" w14:paraId="1F822EF9" w14:textId="77777777" w:rsidTr="00AB3DF3">
        <w:tc>
          <w:tcPr>
            <w:tcW w:w="1975" w:type="dxa"/>
          </w:tcPr>
          <w:p w14:paraId="154EA8B7" w14:textId="6223BBD1" w:rsidR="00AB3DF3" w:rsidRDefault="00B733CD" w:rsidP="00AB3DF3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 xml:space="preserve">a b </w:t>
            </w:r>
            <w:r w:rsidR="00626EF8">
              <w:rPr>
                <w:rFonts w:ascii="Cascadia Code" w:eastAsia="Calibri" w:hAnsi="Cascadia Code" w:cs="Calibri"/>
              </w:rPr>
              <w:t>a b A</w:t>
            </w:r>
          </w:p>
          <w:p w14:paraId="7DB68625" w14:textId="7D303D4F" w:rsidR="00626EF8" w:rsidRPr="00B733CD" w:rsidRDefault="00626EF8" w:rsidP="00AB3DF3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 xml:space="preserve">        ^</w:t>
            </w:r>
          </w:p>
        </w:tc>
        <w:tc>
          <w:tcPr>
            <w:tcW w:w="2160" w:type="dxa"/>
          </w:tcPr>
          <w:p w14:paraId="5E453153" w14:textId="63A62C07" w:rsidR="00AB3DF3" w:rsidRPr="00B733CD" w:rsidRDefault="00626EF8" w:rsidP="00AB3DF3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 xml:space="preserve">A </w:t>
            </w:r>
            <w:r w:rsidRPr="00B733CD">
              <w:rPr>
                <w:rFonts w:ascii="Cascadia Code" w:eastAsia="Calibri" w:hAnsi="Cascadia Code" w:cs="Calibri"/>
                <w:sz w:val="24"/>
                <w:szCs w:val="24"/>
              </w:rPr>
              <w:t>→</w:t>
            </w:r>
            <w:r>
              <w:rPr>
                <w:rFonts w:ascii="Cascadia Code" w:eastAsia="Calibri" w:hAnsi="Cascadia Code" w:cs="Calibri"/>
                <w:sz w:val="24"/>
                <w:szCs w:val="24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>𝜀</w:t>
            </w:r>
          </w:p>
        </w:tc>
      </w:tr>
      <w:tr w:rsidR="00AB3DF3" w:rsidRPr="00B733CD" w14:paraId="106C5F73" w14:textId="77777777" w:rsidTr="00AB3DF3">
        <w:tc>
          <w:tcPr>
            <w:tcW w:w="1975" w:type="dxa"/>
          </w:tcPr>
          <w:p w14:paraId="6203BC7F" w14:textId="432F2D8D" w:rsidR="00AB3DF3" w:rsidRDefault="00626EF8" w:rsidP="00AB3DF3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 xml:space="preserve">a b a b </w:t>
            </w:r>
          </w:p>
          <w:p w14:paraId="6050B68F" w14:textId="03F3411C" w:rsidR="00626EF8" w:rsidRPr="00B733CD" w:rsidRDefault="00626EF8" w:rsidP="00AB3DF3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 xml:space="preserve">      </w:t>
            </w:r>
          </w:p>
        </w:tc>
        <w:tc>
          <w:tcPr>
            <w:tcW w:w="2160" w:type="dxa"/>
          </w:tcPr>
          <w:p w14:paraId="13787D52" w14:textId="214AB71A" w:rsidR="00AB3DF3" w:rsidRPr="00B733CD" w:rsidRDefault="00AB3DF3" w:rsidP="00AB3DF3">
            <w:pPr>
              <w:ind w:right="68"/>
              <w:rPr>
                <w:rFonts w:ascii="Cascadia Code" w:eastAsia="Calibri" w:hAnsi="Cascadia Code" w:cs="Calibri"/>
              </w:rPr>
            </w:pPr>
          </w:p>
        </w:tc>
      </w:tr>
    </w:tbl>
    <w:p w14:paraId="0956F07D" w14:textId="23E23817" w:rsidR="00AB3DF3" w:rsidRDefault="00AB3DF3" w:rsidP="00AB3DF3">
      <w:pPr>
        <w:ind w:right="68"/>
        <w:rPr>
          <w:rFonts w:ascii="Cascadia Code" w:eastAsia="Calibri" w:hAnsi="Cascadia Code" w:cs="Calibri"/>
          <w:sz w:val="22"/>
          <w:szCs w:val="22"/>
        </w:rPr>
      </w:pPr>
    </w:p>
    <w:p w14:paraId="388E9B34" w14:textId="51E4F35B" w:rsidR="00F2039C" w:rsidRDefault="00F2039C" w:rsidP="00AB3DF3">
      <w:pPr>
        <w:ind w:right="68"/>
        <w:rPr>
          <w:rFonts w:ascii="Cascadia Code" w:eastAsia="Calibri" w:hAnsi="Cascadia Code" w:cs="Calibri"/>
          <w:sz w:val="22"/>
          <w:szCs w:val="22"/>
        </w:rPr>
      </w:pPr>
    </w:p>
    <w:p w14:paraId="5758BF40" w14:textId="02ADE840" w:rsidR="00F2039C" w:rsidRDefault="00F2039C" w:rsidP="00AB3DF3">
      <w:pPr>
        <w:ind w:right="68"/>
        <w:rPr>
          <w:rFonts w:ascii="Cascadia Code" w:eastAsia="Calibri" w:hAnsi="Cascadia Code" w:cs="Calibri"/>
          <w:sz w:val="22"/>
          <w:szCs w:val="22"/>
        </w:rPr>
      </w:pPr>
    </w:p>
    <w:p w14:paraId="64B3853D" w14:textId="560B5286" w:rsidR="00F2039C" w:rsidRDefault="00F2039C" w:rsidP="00AB3DF3">
      <w:pPr>
        <w:ind w:right="68"/>
        <w:rPr>
          <w:rFonts w:ascii="Cascadia Code" w:eastAsia="Calibri" w:hAnsi="Cascadia Code" w:cs="Calibri"/>
          <w:sz w:val="22"/>
          <w:szCs w:val="22"/>
        </w:rPr>
      </w:pPr>
    </w:p>
    <w:p w14:paraId="0B69B59A" w14:textId="71687D07" w:rsidR="00F2039C" w:rsidRDefault="00F2039C" w:rsidP="00AB3DF3">
      <w:pPr>
        <w:ind w:right="68"/>
        <w:rPr>
          <w:rFonts w:ascii="Cascadia Code" w:eastAsia="Calibri" w:hAnsi="Cascadia Code" w:cs="Calibri"/>
          <w:sz w:val="22"/>
          <w:szCs w:val="22"/>
        </w:rPr>
      </w:pPr>
    </w:p>
    <w:p w14:paraId="50917C90" w14:textId="78648670" w:rsidR="00F2039C" w:rsidRDefault="00F2039C" w:rsidP="00AB3DF3">
      <w:pPr>
        <w:ind w:right="68"/>
        <w:rPr>
          <w:rFonts w:ascii="Cascadia Code" w:eastAsia="Calibri" w:hAnsi="Cascadia Code" w:cs="Calibri"/>
          <w:sz w:val="22"/>
          <w:szCs w:val="22"/>
        </w:rPr>
      </w:pPr>
    </w:p>
    <w:p w14:paraId="438666A1" w14:textId="77777777" w:rsidR="00F2039C" w:rsidRPr="00B733CD" w:rsidRDefault="00F2039C" w:rsidP="00AB3DF3">
      <w:pPr>
        <w:ind w:right="68"/>
        <w:rPr>
          <w:rFonts w:ascii="Cascadia Code" w:eastAsia="Calibri" w:hAnsi="Cascadia Code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160"/>
      </w:tblGrid>
      <w:tr w:rsidR="00AB3DF3" w:rsidRPr="00B733CD" w14:paraId="2CB8C0DF" w14:textId="77777777" w:rsidTr="00E52771">
        <w:tc>
          <w:tcPr>
            <w:tcW w:w="1975" w:type="dxa"/>
          </w:tcPr>
          <w:p w14:paraId="0B3FCFB1" w14:textId="77777777" w:rsidR="00AB3DF3" w:rsidRPr="00B733CD" w:rsidRDefault="00AB3DF3" w:rsidP="00E52771">
            <w:pPr>
              <w:ind w:right="68"/>
              <w:rPr>
                <w:rFonts w:ascii="Cascadia Code" w:eastAsia="Calibri" w:hAnsi="Cascadia Code" w:cs="Calibri"/>
              </w:rPr>
            </w:pPr>
            <w:r w:rsidRPr="00B733CD">
              <w:rPr>
                <w:rFonts w:ascii="Cascadia Code" w:eastAsia="Calibri" w:hAnsi="Cascadia Code" w:cs="Calibri"/>
              </w:rPr>
              <w:t>S</w:t>
            </w:r>
          </w:p>
        </w:tc>
        <w:tc>
          <w:tcPr>
            <w:tcW w:w="2160" w:type="dxa"/>
          </w:tcPr>
          <w:p w14:paraId="2A0F6C41" w14:textId="77777777" w:rsidR="00AB3DF3" w:rsidRPr="00B733CD" w:rsidRDefault="00AB3DF3" w:rsidP="00E52771">
            <w:pPr>
              <w:ind w:right="68"/>
              <w:rPr>
                <w:rFonts w:ascii="Cascadia Code" w:eastAsia="Calibri" w:hAnsi="Cascadia Code" w:cs="Calibri"/>
              </w:rPr>
            </w:pPr>
          </w:p>
        </w:tc>
      </w:tr>
      <w:tr w:rsidR="00AB3DF3" w:rsidRPr="00B733CD" w14:paraId="21AA4A95" w14:textId="77777777" w:rsidTr="00E52771">
        <w:tc>
          <w:tcPr>
            <w:tcW w:w="1975" w:type="dxa"/>
          </w:tcPr>
          <w:p w14:paraId="2D68D02A" w14:textId="43DD860F" w:rsidR="00AB3DF3" w:rsidRDefault="00626EF8" w:rsidP="00E52771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>A B</w:t>
            </w:r>
          </w:p>
          <w:p w14:paraId="46CBFAE3" w14:textId="75A3F678" w:rsidR="00626EF8" w:rsidRPr="00B733CD" w:rsidRDefault="00626EF8" w:rsidP="00E52771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>^</w:t>
            </w:r>
          </w:p>
        </w:tc>
        <w:tc>
          <w:tcPr>
            <w:tcW w:w="2160" w:type="dxa"/>
          </w:tcPr>
          <w:p w14:paraId="1A64A212" w14:textId="52BB68F5" w:rsidR="00AB3DF3" w:rsidRPr="00B733CD" w:rsidRDefault="00626EF8" w:rsidP="00E52771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 xml:space="preserve">A </w:t>
            </w:r>
            <w:r w:rsidRPr="00B733CD">
              <w:rPr>
                <w:rFonts w:ascii="Cascadia Code" w:eastAsia="Calibri" w:hAnsi="Cascadia Code" w:cs="Calibri"/>
                <w:sz w:val="24"/>
                <w:szCs w:val="24"/>
              </w:rPr>
              <w:t>→</w:t>
            </w:r>
            <w:r>
              <w:rPr>
                <w:rFonts w:ascii="Cascadia Code" w:eastAsia="Calibri" w:hAnsi="Cascadia Code" w:cs="Calibri"/>
                <w:sz w:val="24"/>
                <w:szCs w:val="24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>𝜀</w:t>
            </w:r>
          </w:p>
        </w:tc>
      </w:tr>
      <w:tr w:rsidR="00AB3DF3" w:rsidRPr="00B733CD" w14:paraId="44D7C845" w14:textId="77777777" w:rsidTr="00E52771">
        <w:tc>
          <w:tcPr>
            <w:tcW w:w="1975" w:type="dxa"/>
          </w:tcPr>
          <w:p w14:paraId="7F086CA6" w14:textId="1B818039" w:rsidR="00AB3DF3" w:rsidRDefault="00626EF8" w:rsidP="00E52771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>B</w:t>
            </w:r>
          </w:p>
          <w:p w14:paraId="1CFBF8E4" w14:textId="5220BA83" w:rsidR="00626EF8" w:rsidRPr="00B733CD" w:rsidRDefault="00626EF8" w:rsidP="00E52771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>^</w:t>
            </w:r>
          </w:p>
        </w:tc>
        <w:tc>
          <w:tcPr>
            <w:tcW w:w="2160" w:type="dxa"/>
          </w:tcPr>
          <w:p w14:paraId="0988169A" w14:textId="170283F5" w:rsidR="00AB3DF3" w:rsidRPr="00B733CD" w:rsidRDefault="00626EF8" w:rsidP="00E52771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 xml:space="preserve">B </w:t>
            </w:r>
            <w:r w:rsidRPr="00B733CD">
              <w:rPr>
                <w:rFonts w:ascii="Cascadia Code" w:eastAsia="Calibri" w:hAnsi="Cascadia Code" w:cs="Calibri"/>
                <w:sz w:val="24"/>
                <w:szCs w:val="24"/>
              </w:rPr>
              <w:t>→</w:t>
            </w:r>
            <w:r>
              <w:rPr>
                <w:rFonts w:ascii="Cascadia Code" w:eastAsia="Calibri" w:hAnsi="Cascadia Code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scadia Code" w:eastAsia="Calibri" w:hAnsi="Cascadia Code" w:cs="Calibri"/>
                <w:sz w:val="24"/>
                <w:szCs w:val="24"/>
              </w:rPr>
              <w:t>abA</w:t>
            </w:r>
            <w:proofErr w:type="spellEnd"/>
          </w:p>
        </w:tc>
      </w:tr>
      <w:tr w:rsidR="00AB3DF3" w:rsidRPr="00B733CD" w14:paraId="05F85E6B" w14:textId="77777777" w:rsidTr="00E52771">
        <w:tc>
          <w:tcPr>
            <w:tcW w:w="1975" w:type="dxa"/>
          </w:tcPr>
          <w:p w14:paraId="226422FD" w14:textId="0FDB49F0" w:rsidR="00AB3DF3" w:rsidRDefault="00626EF8" w:rsidP="00E52771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>a b A</w:t>
            </w:r>
          </w:p>
          <w:p w14:paraId="252ACCFE" w14:textId="612B10A6" w:rsidR="00626EF8" w:rsidRPr="00B733CD" w:rsidRDefault="00626EF8" w:rsidP="00E52771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 xml:space="preserve">    ^</w:t>
            </w:r>
          </w:p>
        </w:tc>
        <w:tc>
          <w:tcPr>
            <w:tcW w:w="2160" w:type="dxa"/>
          </w:tcPr>
          <w:p w14:paraId="76070283" w14:textId="27D405DF" w:rsidR="00AB3DF3" w:rsidRPr="00B733CD" w:rsidRDefault="00626EF8" w:rsidP="00E52771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 xml:space="preserve">A </w:t>
            </w:r>
            <w:r w:rsidRPr="00B733CD">
              <w:rPr>
                <w:rFonts w:ascii="Cascadia Code" w:eastAsia="Calibri" w:hAnsi="Cascadia Code" w:cs="Calibri"/>
                <w:sz w:val="24"/>
                <w:szCs w:val="24"/>
              </w:rPr>
              <w:t>→</w:t>
            </w:r>
            <w:r>
              <w:rPr>
                <w:rFonts w:ascii="Cascadia Code" w:eastAsia="Calibri" w:hAnsi="Cascadia Code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scadia Code" w:eastAsia="Calibri" w:hAnsi="Cascadia Code" w:cs="Calibri"/>
                <w:sz w:val="24"/>
                <w:szCs w:val="24"/>
              </w:rPr>
              <w:t>aB</w:t>
            </w:r>
            <w:proofErr w:type="spellEnd"/>
          </w:p>
        </w:tc>
      </w:tr>
      <w:tr w:rsidR="00AB3DF3" w:rsidRPr="00B733CD" w14:paraId="780A6971" w14:textId="77777777" w:rsidTr="00E52771">
        <w:tc>
          <w:tcPr>
            <w:tcW w:w="1975" w:type="dxa"/>
          </w:tcPr>
          <w:p w14:paraId="50BE1200" w14:textId="5BCB7FF4" w:rsidR="00AB3DF3" w:rsidRDefault="00626EF8" w:rsidP="00E52771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>a b a B</w:t>
            </w:r>
          </w:p>
          <w:p w14:paraId="244AE80B" w14:textId="0C1C2625" w:rsidR="00626EF8" w:rsidRPr="00B733CD" w:rsidRDefault="00626EF8" w:rsidP="00E52771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 xml:space="preserve">      ^</w:t>
            </w:r>
          </w:p>
        </w:tc>
        <w:tc>
          <w:tcPr>
            <w:tcW w:w="2160" w:type="dxa"/>
          </w:tcPr>
          <w:p w14:paraId="68B4B82C" w14:textId="4FB9391D" w:rsidR="00AB3DF3" w:rsidRPr="00B733CD" w:rsidRDefault="00626EF8" w:rsidP="00E52771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 xml:space="preserve">B </w:t>
            </w:r>
            <w:r w:rsidRPr="00B733CD">
              <w:rPr>
                <w:rFonts w:ascii="Cascadia Code" w:eastAsia="Calibri" w:hAnsi="Cascadia Code" w:cs="Calibri"/>
                <w:sz w:val="24"/>
                <w:szCs w:val="24"/>
              </w:rPr>
              <w:t>→</w:t>
            </w:r>
            <w:r>
              <w:rPr>
                <w:rFonts w:ascii="Cascadia Code" w:eastAsia="Calibri" w:hAnsi="Cascadia Code" w:cs="Calibri"/>
                <w:sz w:val="24"/>
                <w:szCs w:val="24"/>
              </w:rPr>
              <w:t xml:space="preserve"> </w:t>
            </w:r>
            <w:proofErr w:type="spellStart"/>
            <w:r w:rsidR="00F2039C">
              <w:rPr>
                <w:rFonts w:ascii="Cascadia Code" w:eastAsia="Calibri" w:hAnsi="Cascadia Code" w:cs="Calibri"/>
                <w:sz w:val="24"/>
                <w:szCs w:val="24"/>
              </w:rPr>
              <w:t>bB</w:t>
            </w:r>
            <w:proofErr w:type="spellEnd"/>
          </w:p>
        </w:tc>
      </w:tr>
      <w:tr w:rsidR="00AB3DF3" w:rsidRPr="00B733CD" w14:paraId="64C2BA49" w14:textId="77777777" w:rsidTr="00E52771">
        <w:tc>
          <w:tcPr>
            <w:tcW w:w="1975" w:type="dxa"/>
          </w:tcPr>
          <w:p w14:paraId="0000E4D9" w14:textId="404C8C97" w:rsidR="00AB3DF3" w:rsidRDefault="00F2039C" w:rsidP="00E52771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 xml:space="preserve">a b a b </w:t>
            </w:r>
            <w:proofErr w:type="spellStart"/>
            <w:r>
              <w:rPr>
                <w:rFonts w:ascii="Cascadia Code" w:eastAsia="Calibri" w:hAnsi="Cascadia Code" w:cs="Calibri"/>
              </w:rPr>
              <w:t>B</w:t>
            </w:r>
            <w:proofErr w:type="spellEnd"/>
          </w:p>
          <w:p w14:paraId="427BFEC0" w14:textId="4610680E" w:rsidR="00626EF8" w:rsidRPr="00B733CD" w:rsidRDefault="00F2039C" w:rsidP="00E52771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 xml:space="preserve">        ^</w:t>
            </w:r>
          </w:p>
        </w:tc>
        <w:tc>
          <w:tcPr>
            <w:tcW w:w="2160" w:type="dxa"/>
          </w:tcPr>
          <w:p w14:paraId="29E8D867" w14:textId="0214E617" w:rsidR="00AB3DF3" w:rsidRPr="00B733CD" w:rsidRDefault="00F2039C" w:rsidP="00E52771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 xml:space="preserve">B </w:t>
            </w:r>
            <w:r w:rsidRPr="00B733CD">
              <w:rPr>
                <w:rFonts w:ascii="Cascadia Code" w:eastAsia="Calibri" w:hAnsi="Cascadia Code" w:cs="Calibri"/>
                <w:sz w:val="24"/>
                <w:szCs w:val="24"/>
              </w:rPr>
              <w:t>→</w:t>
            </w:r>
            <w:r>
              <w:rPr>
                <w:rFonts w:ascii="Cascadia Code" w:eastAsia="Calibri" w:hAnsi="Cascadia Code" w:cs="Calibri"/>
                <w:sz w:val="24"/>
                <w:szCs w:val="24"/>
              </w:rPr>
              <w:t xml:space="preserve"> A</w:t>
            </w:r>
          </w:p>
        </w:tc>
      </w:tr>
      <w:tr w:rsidR="00AB3DF3" w:rsidRPr="00B733CD" w14:paraId="23A36F09" w14:textId="77777777" w:rsidTr="00E52771">
        <w:tc>
          <w:tcPr>
            <w:tcW w:w="1975" w:type="dxa"/>
          </w:tcPr>
          <w:p w14:paraId="74A0D298" w14:textId="10D4F4FD" w:rsidR="00AB3DF3" w:rsidRDefault="00F2039C" w:rsidP="00E52771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>a b a b A</w:t>
            </w:r>
          </w:p>
          <w:p w14:paraId="1D717EAE" w14:textId="6AB4832E" w:rsidR="00626EF8" w:rsidRPr="00B733CD" w:rsidRDefault="00F2039C" w:rsidP="00E52771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 xml:space="preserve">        ^</w:t>
            </w:r>
          </w:p>
        </w:tc>
        <w:tc>
          <w:tcPr>
            <w:tcW w:w="2160" w:type="dxa"/>
          </w:tcPr>
          <w:p w14:paraId="26158BDD" w14:textId="029B5826" w:rsidR="00AB3DF3" w:rsidRPr="00B733CD" w:rsidRDefault="00F2039C" w:rsidP="00E52771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 xml:space="preserve">A </w:t>
            </w:r>
            <w:r w:rsidRPr="00B733CD">
              <w:rPr>
                <w:rFonts w:ascii="Cascadia Code" w:eastAsia="Calibri" w:hAnsi="Cascadia Code" w:cs="Calibri"/>
                <w:sz w:val="24"/>
                <w:szCs w:val="24"/>
              </w:rPr>
              <w:t>→</w:t>
            </w:r>
            <w:r>
              <w:rPr>
                <w:rFonts w:ascii="Cascadia Code" w:eastAsia="Calibri" w:hAnsi="Cascadia Code" w:cs="Calibri"/>
                <w:sz w:val="24"/>
                <w:szCs w:val="24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>𝜀</w:t>
            </w:r>
          </w:p>
        </w:tc>
      </w:tr>
      <w:tr w:rsidR="00AB3DF3" w:rsidRPr="00B733CD" w14:paraId="089DB954" w14:textId="77777777" w:rsidTr="00E52771">
        <w:tc>
          <w:tcPr>
            <w:tcW w:w="1975" w:type="dxa"/>
          </w:tcPr>
          <w:p w14:paraId="42E6A31E" w14:textId="73AF371D" w:rsidR="00AB3DF3" w:rsidRDefault="00F2039C" w:rsidP="00E52771">
            <w:pPr>
              <w:ind w:right="68"/>
              <w:rPr>
                <w:rFonts w:ascii="Cascadia Code" w:eastAsia="Calibri" w:hAnsi="Cascadia Code" w:cs="Calibri"/>
              </w:rPr>
            </w:pPr>
            <w:r>
              <w:rPr>
                <w:rFonts w:ascii="Cascadia Code" w:eastAsia="Calibri" w:hAnsi="Cascadia Code" w:cs="Calibri"/>
              </w:rPr>
              <w:t>a b a b</w:t>
            </w:r>
          </w:p>
          <w:p w14:paraId="4FE76643" w14:textId="58BC17B7" w:rsidR="00626EF8" w:rsidRPr="00B733CD" w:rsidRDefault="00626EF8" w:rsidP="00E52771">
            <w:pPr>
              <w:ind w:right="68"/>
              <w:rPr>
                <w:rFonts w:ascii="Cascadia Code" w:eastAsia="Calibri" w:hAnsi="Cascadia Code" w:cs="Calibri"/>
              </w:rPr>
            </w:pPr>
          </w:p>
        </w:tc>
        <w:tc>
          <w:tcPr>
            <w:tcW w:w="2160" w:type="dxa"/>
          </w:tcPr>
          <w:p w14:paraId="7B4B08CE" w14:textId="77777777" w:rsidR="00AB3DF3" w:rsidRPr="00B733CD" w:rsidRDefault="00AB3DF3" w:rsidP="00E52771">
            <w:pPr>
              <w:ind w:right="68"/>
              <w:rPr>
                <w:rFonts w:ascii="Cascadia Code" w:eastAsia="Calibri" w:hAnsi="Cascadia Code" w:cs="Calibri"/>
              </w:rPr>
            </w:pPr>
          </w:p>
        </w:tc>
      </w:tr>
    </w:tbl>
    <w:p w14:paraId="50709CE5" w14:textId="77777777" w:rsidR="00AB3DF3" w:rsidRDefault="00AB3DF3" w:rsidP="00AB3DF3">
      <w:pPr>
        <w:ind w:right="68"/>
        <w:rPr>
          <w:rFonts w:ascii="Calibri" w:eastAsia="Calibri" w:hAnsi="Calibri" w:cs="Calibri"/>
          <w:sz w:val="22"/>
          <w:szCs w:val="22"/>
        </w:rPr>
      </w:pPr>
    </w:p>
    <w:p w14:paraId="0D0D9859" w14:textId="77777777" w:rsidR="00AB3DF3" w:rsidRDefault="00AB3DF3" w:rsidP="00AB3DF3">
      <w:pPr>
        <w:ind w:right="68"/>
        <w:rPr>
          <w:rFonts w:ascii="Calibri" w:eastAsia="Calibri" w:hAnsi="Calibri" w:cs="Calibri"/>
          <w:sz w:val="22"/>
          <w:szCs w:val="22"/>
        </w:rPr>
        <w:sectPr w:rsidR="00AB3DF3" w:rsidSect="00AB3DF3">
          <w:type w:val="continuous"/>
          <w:pgSz w:w="12240" w:h="15840"/>
          <w:pgMar w:top="1380" w:right="1620" w:bottom="280" w:left="1340" w:header="720" w:footer="720" w:gutter="0"/>
          <w:cols w:num="2" w:space="720"/>
        </w:sectPr>
      </w:pPr>
    </w:p>
    <w:p w14:paraId="422E02E1" w14:textId="77777777" w:rsidR="00AB3DF3" w:rsidRPr="00AB3DF3" w:rsidRDefault="00AB3DF3" w:rsidP="00AB3DF3">
      <w:pPr>
        <w:ind w:right="68"/>
        <w:rPr>
          <w:rFonts w:ascii="Calibri" w:eastAsia="Calibri" w:hAnsi="Calibri" w:cs="Calibri"/>
          <w:sz w:val="22"/>
          <w:szCs w:val="22"/>
        </w:rPr>
      </w:pPr>
    </w:p>
    <w:p w14:paraId="48FB2FE8" w14:textId="149164E1" w:rsidR="00C16D20" w:rsidRDefault="009A7459" w:rsidP="00AB3DF3">
      <w:pPr>
        <w:pStyle w:val="ListParagraph"/>
        <w:numPr>
          <w:ilvl w:val="0"/>
          <w:numId w:val="2"/>
        </w:numPr>
        <w:spacing w:before="53"/>
        <w:ind w:right="146"/>
        <w:rPr>
          <w:rFonts w:ascii="Calibri" w:eastAsia="Calibri" w:hAnsi="Calibri" w:cs="Calibri"/>
          <w:sz w:val="22"/>
          <w:szCs w:val="22"/>
        </w:rPr>
      </w:pPr>
      <w:r w:rsidRPr="00AB3DF3">
        <w:rPr>
          <w:rFonts w:ascii="Calibri" w:eastAsia="Calibri" w:hAnsi="Calibri" w:cs="Calibri"/>
          <w:spacing w:val="-1"/>
          <w:sz w:val="22"/>
          <w:szCs w:val="22"/>
        </w:rPr>
        <w:t>Sho</w:t>
      </w:r>
      <w:r w:rsidRPr="00AB3DF3">
        <w:rPr>
          <w:rFonts w:ascii="Calibri" w:eastAsia="Calibri" w:hAnsi="Calibri" w:cs="Calibri"/>
          <w:sz w:val="22"/>
          <w:szCs w:val="22"/>
        </w:rPr>
        <w:t>w</w:t>
      </w:r>
      <w:r w:rsidRPr="00AB3DF3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AB3DF3">
        <w:rPr>
          <w:rFonts w:ascii="Calibri" w:eastAsia="Calibri" w:hAnsi="Calibri" w:cs="Calibri"/>
          <w:sz w:val="22"/>
          <w:szCs w:val="22"/>
        </w:rPr>
        <w:t>at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</w:t>
      </w:r>
      <w:r w:rsidRPr="00AB3DF3">
        <w:rPr>
          <w:rFonts w:ascii="Calibri" w:eastAsia="Calibri" w:hAnsi="Calibri" w:cs="Calibri"/>
          <w:sz w:val="22"/>
          <w:szCs w:val="22"/>
        </w:rPr>
        <w:t>s</w:t>
      </w:r>
      <w:r w:rsidRPr="00AB3DF3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g</w:t>
      </w:r>
      <w:r w:rsidRPr="00AB3DF3">
        <w:rPr>
          <w:rFonts w:ascii="Calibri" w:eastAsia="Calibri" w:hAnsi="Calibri" w:cs="Calibri"/>
          <w:sz w:val="22"/>
          <w:szCs w:val="22"/>
        </w:rPr>
        <w:t>ra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>mm</w:t>
      </w:r>
      <w:r w:rsidRPr="00AB3DF3">
        <w:rPr>
          <w:rFonts w:ascii="Calibri" w:eastAsia="Calibri" w:hAnsi="Calibri" w:cs="Calibri"/>
          <w:sz w:val="22"/>
          <w:szCs w:val="22"/>
        </w:rPr>
        <w:t>ar</w:t>
      </w:r>
      <w:r w:rsidRPr="00AB3DF3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</w:t>
      </w:r>
      <w:r w:rsidRPr="00AB3DF3">
        <w:rPr>
          <w:rFonts w:ascii="Calibri" w:eastAsia="Calibri" w:hAnsi="Calibri" w:cs="Calibri"/>
          <w:sz w:val="22"/>
          <w:szCs w:val="22"/>
        </w:rPr>
        <w:t>s</w:t>
      </w:r>
      <w:r w:rsidRPr="00AB3DF3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z w:val="22"/>
          <w:szCs w:val="22"/>
        </w:rPr>
        <w:t>a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ig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uou</w:t>
      </w:r>
      <w:r w:rsidRPr="00AB3DF3">
        <w:rPr>
          <w:rFonts w:ascii="Calibri" w:eastAsia="Calibri" w:hAnsi="Calibri" w:cs="Calibri"/>
          <w:sz w:val="22"/>
          <w:szCs w:val="22"/>
        </w:rPr>
        <w:t>s</w:t>
      </w:r>
      <w:r w:rsidRPr="00AB3DF3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AB3DF3">
        <w:rPr>
          <w:rFonts w:ascii="Calibri" w:eastAsia="Calibri" w:hAnsi="Calibri" w:cs="Calibri"/>
          <w:sz w:val="22"/>
          <w:szCs w:val="22"/>
        </w:rPr>
        <w:t>y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on</w:t>
      </w:r>
      <w:r w:rsidRPr="00AB3DF3">
        <w:rPr>
          <w:rFonts w:ascii="Calibri" w:eastAsia="Calibri" w:hAnsi="Calibri" w:cs="Calibri"/>
          <w:sz w:val="22"/>
          <w:szCs w:val="22"/>
        </w:rPr>
        <w:t>s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z w:val="22"/>
          <w:szCs w:val="22"/>
        </w:rPr>
        <w:t>r</w:t>
      </w:r>
      <w:r w:rsidRPr="00AB3DF3">
        <w:rPr>
          <w:rFonts w:ascii="Calibri" w:eastAsia="Calibri" w:hAnsi="Calibri" w:cs="Calibri"/>
          <w:spacing w:val="4"/>
          <w:sz w:val="22"/>
          <w:szCs w:val="22"/>
        </w:rPr>
        <w:t>u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ct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B3DF3">
        <w:rPr>
          <w:rFonts w:ascii="Calibri" w:eastAsia="Calibri" w:hAnsi="Calibri" w:cs="Calibri"/>
          <w:sz w:val="22"/>
          <w:szCs w:val="22"/>
        </w:rPr>
        <w:t xml:space="preserve">g 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AB3DF3">
        <w:rPr>
          <w:rFonts w:ascii="Calibri" w:eastAsia="Calibri" w:hAnsi="Calibri" w:cs="Calibri"/>
          <w:sz w:val="22"/>
          <w:szCs w:val="22"/>
        </w:rPr>
        <w:t>o</w:t>
      </w:r>
      <w:r w:rsidRPr="00AB3DF3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</w:t>
      </w:r>
      <w:r w:rsidRPr="00AB3DF3">
        <w:rPr>
          <w:rFonts w:ascii="Calibri" w:eastAsia="Calibri" w:hAnsi="Calibri" w:cs="Calibri"/>
          <w:sz w:val="22"/>
          <w:szCs w:val="22"/>
        </w:rPr>
        <w:t>ffere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B3DF3">
        <w:rPr>
          <w:rFonts w:ascii="Calibri" w:eastAsia="Calibri" w:hAnsi="Calibri" w:cs="Calibri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AB3DF3">
        <w:rPr>
          <w:rFonts w:ascii="Calibri" w:eastAsia="Calibri" w:hAnsi="Calibri" w:cs="Calibri"/>
          <w:sz w:val="22"/>
          <w:szCs w:val="22"/>
        </w:rPr>
        <w:t>arse</w:t>
      </w:r>
      <w:r w:rsidRPr="00AB3DF3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z w:val="22"/>
          <w:szCs w:val="22"/>
        </w:rPr>
        <w:t>r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AB3DF3">
        <w:rPr>
          <w:rFonts w:ascii="Calibri" w:eastAsia="Calibri" w:hAnsi="Calibri" w:cs="Calibri"/>
          <w:sz w:val="22"/>
          <w:szCs w:val="22"/>
        </w:rPr>
        <w:t>ss</w:t>
      </w:r>
      <w:r w:rsidRPr="00AB3DF3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AB3DF3">
        <w:rPr>
          <w:rFonts w:ascii="Calibri" w:eastAsia="Calibri" w:hAnsi="Calibri" w:cs="Calibri"/>
          <w:sz w:val="22"/>
          <w:szCs w:val="22"/>
        </w:rPr>
        <w:t>s</w:t>
      </w:r>
      <w:r w:rsidRPr="00AB3DF3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z w:val="22"/>
          <w:szCs w:val="22"/>
        </w:rPr>
        <w:t>f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AB3DF3">
        <w:rPr>
          <w:rFonts w:ascii="Calibri" w:eastAsia="Calibri" w:hAnsi="Calibri" w:cs="Calibri"/>
          <w:sz w:val="22"/>
          <w:szCs w:val="22"/>
        </w:rPr>
        <w:t>r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pacing w:val="3"/>
          <w:sz w:val="22"/>
          <w:szCs w:val="22"/>
        </w:rPr>
        <w:t>t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AB3DF3">
        <w:rPr>
          <w:rFonts w:ascii="Calibri" w:eastAsia="Calibri" w:hAnsi="Calibri" w:cs="Calibri"/>
          <w:sz w:val="22"/>
          <w:szCs w:val="22"/>
        </w:rPr>
        <w:t>e</w:t>
      </w:r>
      <w:r w:rsidRPr="00AB3DF3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AB3DF3">
        <w:rPr>
          <w:rFonts w:ascii="Calibri" w:eastAsia="Calibri" w:hAnsi="Calibri" w:cs="Calibri"/>
          <w:sz w:val="22"/>
          <w:szCs w:val="22"/>
        </w:rPr>
        <w:t>s</w:t>
      </w:r>
      <w:r w:rsidRPr="00AB3DF3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B3DF3">
        <w:rPr>
          <w:rFonts w:ascii="Calibri" w:eastAsia="Calibri" w:hAnsi="Calibri" w:cs="Calibri"/>
          <w:sz w:val="22"/>
          <w:szCs w:val="22"/>
        </w:rPr>
        <w:t>r</w:t>
      </w:r>
      <w:r w:rsidRPr="00AB3DF3">
        <w:rPr>
          <w:rFonts w:ascii="Calibri" w:eastAsia="Calibri" w:hAnsi="Calibri" w:cs="Calibri"/>
          <w:spacing w:val="2"/>
          <w:sz w:val="22"/>
          <w:szCs w:val="22"/>
        </w:rPr>
        <w:t>i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B3DF3">
        <w:rPr>
          <w:rFonts w:ascii="Calibri" w:eastAsia="Calibri" w:hAnsi="Calibri" w:cs="Calibri"/>
          <w:sz w:val="22"/>
          <w:szCs w:val="22"/>
        </w:rPr>
        <w:t xml:space="preserve">g </w:t>
      </w:r>
      <w:proofErr w:type="spellStart"/>
      <w:r w:rsidRPr="00AB3DF3">
        <w:rPr>
          <w:rFonts w:ascii="Calibri" w:eastAsia="Calibri" w:hAnsi="Calibri" w:cs="Calibri"/>
          <w:sz w:val="22"/>
          <w:szCs w:val="22"/>
        </w:rPr>
        <w:t>a</w:t>
      </w:r>
      <w:r w:rsidRPr="00AB3DF3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AB3DF3">
        <w:rPr>
          <w:rFonts w:ascii="Calibri" w:eastAsia="Calibri" w:hAnsi="Calibri" w:cs="Calibri"/>
          <w:sz w:val="22"/>
          <w:szCs w:val="22"/>
        </w:rPr>
        <w:t>ab</w:t>
      </w:r>
      <w:proofErr w:type="spellEnd"/>
    </w:p>
    <w:p w14:paraId="0A2CA603" w14:textId="7BB917BB" w:rsidR="00AB3DF3" w:rsidRPr="00AB3DF3" w:rsidRDefault="00415548" w:rsidP="00F66F21">
      <w:pPr>
        <w:spacing w:before="53"/>
        <w:ind w:right="146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7CA5E468" wp14:editId="0C2860B6">
            <wp:extent cx="2514600" cy="2681404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073" cy="269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F21"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15C9CF21" wp14:editId="1304778A">
            <wp:extent cx="3057565" cy="2686050"/>
            <wp:effectExtent l="0" t="0" r="9525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90" cy="268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33D9" w14:textId="77777777" w:rsidR="00F66F21" w:rsidRDefault="00F66F21">
      <w:pPr>
        <w:ind w:left="100"/>
        <w:rPr>
          <w:rFonts w:ascii="Calibri" w:eastAsia="Calibri" w:hAnsi="Calibri" w:cs="Calibri"/>
          <w:b/>
          <w:spacing w:val="3"/>
          <w:sz w:val="22"/>
          <w:szCs w:val="22"/>
        </w:rPr>
      </w:pPr>
    </w:p>
    <w:p w14:paraId="37A3499E" w14:textId="77777777" w:rsidR="00F66F21" w:rsidRDefault="00F66F21">
      <w:pPr>
        <w:ind w:left="100"/>
        <w:rPr>
          <w:rFonts w:ascii="Calibri" w:eastAsia="Calibri" w:hAnsi="Calibri" w:cs="Calibri"/>
          <w:b/>
          <w:spacing w:val="3"/>
          <w:sz w:val="22"/>
          <w:szCs w:val="22"/>
        </w:rPr>
      </w:pPr>
    </w:p>
    <w:p w14:paraId="16367511" w14:textId="77777777" w:rsidR="00F66F21" w:rsidRDefault="00F66F21">
      <w:pPr>
        <w:ind w:left="100"/>
        <w:rPr>
          <w:rFonts w:ascii="Calibri" w:eastAsia="Calibri" w:hAnsi="Calibri" w:cs="Calibri"/>
          <w:b/>
          <w:spacing w:val="3"/>
          <w:sz w:val="22"/>
          <w:szCs w:val="22"/>
        </w:rPr>
      </w:pPr>
    </w:p>
    <w:p w14:paraId="072A541F" w14:textId="0E4C0A5E" w:rsidR="00C16D20" w:rsidRDefault="009A745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3"/>
          <w:sz w:val="22"/>
          <w:szCs w:val="22"/>
        </w:rPr>
        <w:lastRenderedPageBreak/>
        <w:t>P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le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2</w:t>
      </w:r>
      <w:r>
        <w:rPr>
          <w:rFonts w:ascii="Calibri" w:eastAsia="Calibri" w:hAnsi="Calibri" w:cs="Calibri"/>
          <w:b/>
          <w:sz w:val="22"/>
          <w:szCs w:val="22"/>
        </w:rPr>
        <w:t>0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po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s)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-6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-7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>ll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5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7DE9E3A1" w14:textId="77777777" w:rsidR="00C16D20" w:rsidRDefault="009A7459">
      <w:pPr>
        <w:ind w:left="820" w:right="710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→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Bc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|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CD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→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|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sz w:val="22"/>
          <w:szCs w:val="22"/>
        </w:rPr>
        <w:t>|</w:t>
      </w:r>
      <w:r>
        <w:rPr>
          <w:rFonts w:ascii="Cambria Math" w:eastAsia="Cambria Math" w:hAnsi="Cambria Math" w:cs="Cambria Math"/>
          <w:sz w:val="24"/>
          <w:szCs w:val="24"/>
        </w:rPr>
        <w:t xml:space="preserve">𝜀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→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B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|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F</w:t>
      </w:r>
    </w:p>
    <w:p w14:paraId="10CE8470" w14:textId="77777777" w:rsidR="00C16D20" w:rsidRDefault="009A7459">
      <w:pPr>
        <w:spacing w:before="2"/>
        <w:ind w:left="820" w:right="7479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→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C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>|</w:t>
      </w:r>
      <w:r>
        <w:rPr>
          <w:rFonts w:ascii="Cambria Math" w:eastAsia="Cambria Math" w:hAnsi="Cambria Math" w:cs="Cambria Math"/>
          <w:sz w:val="24"/>
          <w:szCs w:val="24"/>
        </w:rPr>
        <w:t xml:space="preserve"> 𝜀</w:t>
      </w:r>
    </w:p>
    <w:p w14:paraId="5DBB745C" w14:textId="77777777" w:rsidR="00C16D20" w:rsidRDefault="009A7459">
      <w:pPr>
        <w:spacing w:before="4"/>
        <w:ind w:left="820" w:right="7365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→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6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b</w:t>
      </w:r>
      <w:proofErr w:type="spellEnd"/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|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𝜀</w:t>
      </w:r>
    </w:p>
    <w:p w14:paraId="7B6BC5AF" w14:textId="77777777" w:rsidR="00C16D20" w:rsidRDefault="009A7459">
      <w:pPr>
        <w:ind w:left="820" w:right="771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→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c</w:t>
      </w:r>
      <w:proofErr w:type="spellEnd"/>
    </w:p>
    <w:p w14:paraId="708BC9BA" w14:textId="77777777" w:rsidR="00C16D20" w:rsidRDefault="009A7459">
      <w:pPr>
        <w:spacing w:before="9"/>
        <w:ind w:left="820" w:right="7546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→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|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𝜀</w:t>
      </w:r>
    </w:p>
    <w:p w14:paraId="0419D7EC" w14:textId="77777777" w:rsidR="00F60C3B" w:rsidRDefault="00F60C3B" w:rsidP="00F60C3B">
      <w:pPr>
        <w:rPr>
          <w:rFonts w:ascii="Calibri" w:eastAsia="Calibri" w:hAnsi="Calibri" w:cs="Calibri"/>
          <w:b/>
          <w:spacing w:val="1"/>
          <w:sz w:val="22"/>
          <w:szCs w:val="22"/>
        </w:rPr>
      </w:pPr>
    </w:p>
    <w:p w14:paraId="0165F62A" w14:textId="3D87216B" w:rsidR="00F60C3B" w:rsidRDefault="00F60C3B" w:rsidP="00F60C3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you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k.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n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we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el</w:t>
      </w:r>
      <w:r>
        <w:rPr>
          <w:rFonts w:ascii="Calibri" w:eastAsia="Calibri" w:hAnsi="Calibri" w:cs="Calibri"/>
          <w:b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do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un</w:t>
      </w:r>
      <w:r>
        <w:rPr>
          <w:rFonts w:ascii="Calibri" w:eastAsia="Calibri" w:hAnsi="Calibri" w:cs="Calibri"/>
          <w:b/>
          <w:sz w:val="22"/>
          <w:szCs w:val="22"/>
        </w:rPr>
        <w:t>t.</w:t>
      </w:r>
    </w:p>
    <w:p w14:paraId="3DC6C7DA" w14:textId="5F0A4752" w:rsidR="00C16D20" w:rsidRDefault="00C16D20">
      <w:pPr>
        <w:spacing w:before="14" w:line="260" w:lineRule="exact"/>
        <w:rPr>
          <w:sz w:val="26"/>
          <w:szCs w:val="26"/>
        </w:rPr>
      </w:pPr>
    </w:p>
    <w:p w14:paraId="285F081B" w14:textId="7C2F5A7B" w:rsidR="000435CF" w:rsidRPr="000435CF" w:rsidRDefault="000435CF">
      <w:pPr>
        <w:spacing w:before="14" w:line="260" w:lineRule="exact"/>
        <w:rPr>
          <w:rFonts w:ascii="Cascadia Code" w:hAnsi="Cascadia Code"/>
          <w:sz w:val="24"/>
          <w:szCs w:val="24"/>
        </w:rPr>
      </w:pPr>
      <w:r w:rsidRPr="000435CF">
        <w:rPr>
          <w:rFonts w:ascii="Cascadia Code" w:hAnsi="Cascadia Code"/>
          <w:sz w:val="24"/>
          <w:szCs w:val="24"/>
        </w:rPr>
        <w:t>FIRST</w:t>
      </w:r>
    </w:p>
    <w:p w14:paraId="3FAF1978" w14:textId="39B697DE" w:rsidR="000435CF" w:rsidRPr="000435CF" w:rsidRDefault="000435CF">
      <w:pPr>
        <w:spacing w:before="14" w:line="260" w:lineRule="exact"/>
        <w:rPr>
          <w:rFonts w:ascii="Cascadia Code" w:hAnsi="Cascadia Code"/>
          <w:sz w:val="24"/>
          <w:szCs w:val="24"/>
        </w:rPr>
      </w:pPr>
      <w:r w:rsidRPr="000435CF">
        <w:rPr>
          <w:rFonts w:ascii="Cascadia Code" w:hAnsi="Cascadia Code"/>
          <w:sz w:val="24"/>
          <w:szCs w:val="24"/>
        </w:rPr>
        <w:t>FIRST(</w:t>
      </w:r>
      <w:r w:rsidRPr="00F93793">
        <w:rPr>
          <w:rFonts w:ascii="Cambria Math" w:hAnsi="Cambria Math" w:cs="Cambria Math"/>
          <w:sz w:val="24"/>
          <w:szCs w:val="24"/>
        </w:rPr>
        <w:t>𝜀</w:t>
      </w:r>
      <w:r w:rsidRPr="000435CF">
        <w:rPr>
          <w:rFonts w:ascii="Cascadia Code" w:hAnsi="Cascadia Code"/>
          <w:sz w:val="24"/>
          <w:szCs w:val="24"/>
        </w:rPr>
        <w:t xml:space="preserve">) = </w:t>
      </w:r>
      <w:r>
        <w:rPr>
          <w:rFonts w:ascii="Cascadia Code" w:hAnsi="Cascadia Code"/>
          <w:sz w:val="24"/>
          <w:szCs w:val="24"/>
        </w:rPr>
        <w:t>{</w:t>
      </w:r>
      <w:r w:rsidRPr="00F93793">
        <w:rPr>
          <w:rFonts w:ascii="Cambria Math" w:hAnsi="Cambria Math" w:cs="Cambria Math"/>
          <w:sz w:val="24"/>
          <w:szCs w:val="24"/>
        </w:rPr>
        <w:t>𝜀</w:t>
      </w:r>
      <w:r w:rsidRPr="000435CF">
        <w:rPr>
          <w:rFonts w:ascii="Cascadia Code" w:hAnsi="Cascadia Code"/>
          <w:sz w:val="24"/>
          <w:szCs w:val="24"/>
        </w:rPr>
        <w:t>}</w:t>
      </w:r>
    </w:p>
    <w:p w14:paraId="612129C8" w14:textId="3A2C200B" w:rsidR="000435CF" w:rsidRDefault="000435CF">
      <w:pPr>
        <w:spacing w:before="14" w:line="260" w:lineRule="exact"/>
        <w:rPr>
          <w:rFonts w:ascii="Cascadia Code" w:hAnsi="Cascadia Code"/>
          <w:sz w:val="24"/>
          <w:szCs w:val="24"/>
        </w:rPr>
      </w:pPr>
      <w:r w:rsidRPr="000435CF">
        <w:rPr>
          <w:rFonts w:ascii="Cascadia Code" w:hAnsi="Cascadia Code"/>
          <w:sz w:val="24"/>
          <w:szCs w:val="24"/>
        </w:rPr>
        <w:t xml:space="preserve">FIRST(a) = </w:t>
      </w:r>
      <w:r>
        <w:rPr>
          <w:rFonts w:ascii="Cascadia Code" w:hAnsi="Cascadia Code"/>
          <w:sz w:val="24"/>
          <w:szCs w:val="24"/>
        </w:rPr>
        <w:t>{a}</w:t>
      </w:r>
    </w:p>
    <w:p w14:paraId="49D62588" w14:textId="44402A0A" w:rsidR="000435CF" w:rsidRDefault="000435CF">
      <w:pPr>
        <w:spacing w:before="14" w:line="260" w:lineRule="exact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FIRST(b) = {b}</w:t>
      </w:r>
    </w:p>
    <w:p w14:paraId="6C99AC54" w14:textId="42B53C84" w:rsidR="000435CF" w:rsidRDefault="000435CF">
      <w:pPr>
        <w:spacing w:before="14" w:line="260" w:lineRule="exact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FIRST(c) = {c}</w:t>
      </w:r>
    </w:p>
    <w:p w14:paraId="3DDF657A" w14:textId="5F251806" w:rsidR="000435CF" w:rsidRDefault="000435CF">
      <w:pPr>
        <w:spacing w:before="14" w:line="260" w:lineRule="exact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FIRST(</w:t>
      </w:r>
      <w:r w:rsidR="00856600">
        <w:rPr>
          <w:rFonts w:ascii="Cascadia Code" w:hAnsi="Cascadia Code"/>
          <w:sz w:val="24"/>
          <w:szCs w:val="24"/>
        </w:rPr>
        <w:t>e) = {e}</w:t>
      </w:r>
    </w:p>
    <w:p w14:paraId="2D179970" w14:textId="25F3C1C1" w:rsidR="00856600" w:rsidRDefault="00856600">
      <w:pPr>
        <w:spacing w:before="14" w:line="260" w:lineRule="exact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FIRST(g) = {g}</w:t>
      </w:r>
    </w:p>
    <w:p w14:paraId="7A93F027" w14:textId="77777777" w:rsidR="00856600" w:rsidRDefault="00856600">
      <w:pPr>
        <w:spacing w:before="14" w:line="260" w:lineRule="exact"/>
        <w:rPr>
          <w:rFonts w:ascii="Cascadia Code" w:hAnsi="Cascadia Code"/>
          <w:sz w:val="24"/>
          <w:szCs w:val="24"/>
        </w:rPr>
      </w:pPr>
    </w:p>
    <w:p w14:paraId="2197EC8B" w14:textId="0922E0B0" w:rsidR="000435CF" w:rsidRPr="000435CF" w:rsidRDefault="00856600">
      <w:pPr>
        <w:spacing w:before="14" w:line="260" w:lineRule="exact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FIRST(S) = {a</w:t>
      </w:r>
      <w:r w:rsidR="00791094">
        <w:rPr>
          <w:rFonts w:ascii="Cascadia Code" w:hAnsi="Cascadia Code"/>
          <w:sz w:val="24"/>
          <w:szCs w:val="24"/>
        </w:rPr>
        <w:t>,c,</w:t>
      </w:r>
      <w:r w:rsidR="00791094" w:rsidRPr="00F93793">
        <w:rPr>
          <w:rFonts w:ascii="Cambria Math" w:hAnsi="Cambria Math" w:cs="Cambria Math"/>
          <w:sz w:val="24"/>
          <w:szCs w:val="24"/>
        </w:rPr>
        <w:t>𝜀</w:t>
      </w:r>
      <w:r w:rsidR="00791094" w:rsidRPr="00791094">
        <w:rPr>
          <w:rFonts w:ascii="Cascadia Code" w:hAnsi="Cascadia Code"/>
          <w:sz w:val="24"/>
          <w:szCs w:val="24"/>
        </w:rPr>
        <w:t>,b</w:t>
      </w:r>
      <w:r>
        <w:rPr>
          <w:rFonts w:ascii="Cascadia Code" w:hAnsi="Cascadia Code"/>
          <w:sz w:val="24"/>
          <w:szCs w:val="24"/>
        </w:rPr>
        <w:t>}</w:t>
      </w:r>
    </w:p>
    <w:p w14:paraId="20E5CC30" w14:textId="05751EB1" w:rsidR="000435CF" w:rsidRDefault="00856600">
      <w:pPr>
        <w:spacing w:before="14" w:line="260" w:lineRule="exact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FIRST(A) = {</w:t>
      </w:r>
      <w:r w:rsidR="005257EE" w:rsidRPr="00F93793">
        <w:rPr>
          <w:rFonts w:ascii="Cambria Math" w:hAnsi="Cambria Math" w:cs="Cambria Math"/>
          <w:sz w:val="24"/>
          <w:szCs w:val="24"/>
        </w:rPr>
        <w:t>𝜀</w:t>
      </w:r>
      <w:r w:rsidR="00791094" w:rsidRPr="00791094">
        <w:rPr>
          <w:rFonts w:ascii="Cascadia Code" w:hAnsi="Cascadia Code"/>
          <w:sz w:val="24"/>
          <w:szCs w:val="24"/>
        </w:rPr>
        <w:t>,c,b,a</w:t>
      </w:r>
      <w:r w:rsidR="008F471F">
        <w:rPr>
          <w:rFonts w:ascii="Cascadia Code" w:hAnsi="Cascadia Code"/>
          <w:sz w:val="24"/>
          <w:szCs w:val="24"/>
        </w:rPr>
        <w:t>,e</w:t>
      </w:r>
      <w:r w:rsidR="00F93793">
        <w:rPr>
          <w:rFonts w:ascii="Cascadia Code" w:hAnsi="Cascadia Code"/>
          <w:sz w:val="24"/>
          <w:szCs w:val="24"/>
        </w:rPr>
        <w:t>,g</w:t>
      </w:r>
      <w:r>
        <w:rPr>
          <w:rFonts w:ascii="Cascadia Code" w:hAnsi="Cascadia Code"/>
          <w:sz w:val="24"/>
          <w:szCs w:val="24"/>
        </w:rPr>
        <w:t>}</w:t>
      </w:r>
    </w:p>
    <w:p w14:paraId="21D75B69" w14:textId="6C14F14F" w:rsidR="00856600" w:rsidRDefault="00856600">
      <w:pPr>
        <w:spacing w:before="14" w:line="260" w:lineRule="exact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FIRST(B) = {a</w:t>
      </w:r>
      <w:r w:rsidR="002373A1">
        <w:rPr>
          <w:rFonts w:ascii="Cascadia Code" w:hAnsi="Cascadia Code"/>
          <w:sz w:val="24"/>
          <w:szCs w:val="24"/>
        </w:rPr>
        <w:t>,</w:t>
      </w:r>
      <w:r w:rsidR="002373A1" w:rsidRPr="00F93793">
        <w:rPr>
          <w:rFonts w:ascii="Cambria Math" w:hAnsi="Cambria Math" w:cs="Cambria Math"/>
          <w:sz w:val="24"/>
          <w:szCs w:val="24"/>
        </w:rPr>
        <w:t>𝜀</w:t>
      </w:r>
      <w:r w:rsidR="002373A1" w:rsidRPr="00791094">
        <w:rPr>
          <w:rFonts w:ascii="Cascadia Code" w:hAnsi="Cascadia Code"/>
          <w:sz w:val="24"/>
          <w:szCs w:val="24"/>
        </w:rPr>
        <w:t>,c,b</w:t>
      </w:r>
      <w:r w:rsidR="00F60C3B">
        <w:rPr>
          <w:rFonts w:ascii="Cascadia Code" w:hAnsi="Cascadia Code"/>
          <w:sz w:val="24"/>
          <w:szCs w:val="24"/>
        </w:rPr>
        <w:t>,g</w:t>
      </w:r>
      <w:r w:rsidR="00F93793">
        <w:rPr>
          <w:rFonts w:ascii="Cascadia Code" w:hAnsi="Cascadia Code"/>
          <w:sz w:val="24"/>
          <w:szCs w:val="24"/>
        </w:rPr>
        <w:t>,e</w:t>
      </w:r>
      <w:r>
        <w:rPr>
          <w:rFonts w:ascii="Cascadia Code" w:hAnsi="Cascadia Code"/>
          <w:sz w:val="24"/>
          <w:szCs w:val="24"/>
        </w:rPr>
        <w:t>}</w:t>
      </w:r>
    </w:p>
    <w:p w14:paraId="45C0D1EB" w14:textId="305235DC" w:rsidR="00856600" w:rsidRDefault="00856600">
      <w:pPr>
        <w:spacing w:before="14" w:line="260" w:lineRule="exact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FIRST(C) = {c</w:t>
      </w:r>
      <w:r w:rsidR="005257EE">
        <w:rPr>
          <w:rFonts w:ascii="Cascadia Code" w:hAnsi="Cascadia Code"/>
          <w:sz w:val="24"/>
          <w:szCs w:val="24"/>
        </w:rPr>
        <w:t>,</w:t>
      </w:r>
      <w:r w:rsidR="005257EE" w:rsidRPr="00F93793">
        <w:rPr>
          <w:rFonts w:ascii="Cambria Math" w:hAnsi="Cambria Math" w:cs="Cambria Math"/>
          <w:sz w:val="24"/>
          <w:szCs w:val="24"/>
        </w:rPr>
        <w:t>𝜀</w:t>
      </w:r>
      <w:r>
        <w:rPr>
          <w:rFonts w:ascii="Cascadia Code" w:hAnsi="Cascadia Code"/>
          <w:sz w:val="24"/>
          <w:szCs w:val="24"/>
        </w:rPr>
        <w:t>}</w:t>
      </w:r>
    </w:p>
    <w:p w14:paraId="3A656C2D" w14:textId="70DE3E69" w:rsidR="00856600" w:rsidRDefault="00856600">
      <w:pPr>
        <w:spacing w:before="14" w:line="260" w:lineRule="exact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FIRST(D) = {</w:t>
      </w:r>
      <w:r w:rsidR="005257EE">
        <w:rPr>
          <w:rFonts w:ascii="Cascadia Code" w:hAnsi="Cascadia Code"/>
          <w:sz w:val="24"/>
          <w:szCs w:val="24"/>
        </w:rPr>
        <w:t>c,</w:t>
      </w:r>
      <w:r w:rsidR="005257EE" w:rsidRPr="00F93793">
        <w:rPr>
          <w:rFonts w:ascii="Cambria Math" w:hAnsi="Cambria Math" w:cs="Cambria Math"/>
          <w:sz w:val="24"/>
          <w:szCs w:val="24"/>
        </w:rPr>
        <w:t>𝜀</w:t>
      </w:r>
      <w:r w:rsidR="005257EE">
        <w:rPr>
          <w:rFonts w:ascii="Cascadia Code" w:hAnsi="Cascadia Code"/>
          <w:sz w:val="24"/>
          <w:szCs w:val="24"/>
        </w:rPr>
        <w:t>,b</w:t>
      </w:r>
      <w:r>
        <w:rPr>
          <w:rFonts w:ascii="Cascadia Code" w:hAnsi="Cascadia Code"/>
          <w:sz w:val="24"/>
          <w:szCs w:val="24"/>
        </w:rPr>
        <w:t>}</w:t>
      </w:r>
    </w:p>
    <w:p w14:paraId="57C5AA75" w14:textId="637977E0" w:rsidR="00856600" w:rsidRDefault="00856600">
      <w:pPr>
        <w:spacing w:before="14" w:line="260" w:lineRule="exact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FIRST(E) = {e}</w:t>
      </w:r>
    </w:p>
    <w:p w14:paraId="17A00D8B" w14:textId="5F7B6136" w:rsidR="00856600" w:rsidRDefault="00856600">
      <w:pPr>
        <w:spacing w:before="14" w:line="260" w:lineRule="exact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FIRST(F) = {</w:t>
      </w:r>
      <w:r w:rsidR="005257EE">
        <w:rPr>
          <w:rFonts w:ascii="Cascadia Code" w:hAnsi="Cascadia Code"/>
          <w:sz w:val="24"/>
          <w:szCs w:val="24"/>
        </w:rPr>
        <w:t>g</w:t>
      </w:r>
      <w:r w:rsidR="00791094">
        <w:rPr>
          <w:rFonts w:ascii="Cascadia Code" w:hAnsi="Cascadia Code"/>
          <w:sz w:val="24"/>
          <w:szCs w:val="24"/>
        </w:rPr>
        <w:t>,</w:t>
      </w:r>
      <w:r w:rsidR="005257EE" w:rsidRPr="00F93793">
        <w:rPr>
          <w:rFonts w:ascii="Cambria Math" w:hAnsi="Cambria Math" w:cs="Cambria Math"/>
          <w:sz w:val="24"/>
          <w:szCs w:val="24"/>
        </w:rPr>
        <w:t>𝜀</w:t>
      </w:r>
      <w:r>
        <w:rPr>
          <w:rFonts w:ascii="Cascadia Code" w:hAnsi="Cascadia Code"/>
          <w:sz w:val="24"/>
          <w:szCs w:val="24"/>
        </w:rPr>
        <w:t>}</w:t>
      </w:r>
    </w:p>
    <w:p w14:paraId="1858BF81" w14:textId="3797F578" w:rsidR="000435CF" w:rsidRPr="00F93793" w:rsidRDefault="000435CF">
      <w:pPr>
        <w:spacing w:before="14" w:line="260" w:lineRule="exact"/>
        <w:rPr>
          <w:rFonts w:ascii="Cascadia Code" w:hAnsi="Cascadia Code"/>
          <w:sz w:val="24"/>
          <w:szCs w:val="24"/>
        </w:rPr>
      </w:pPr>
    </w:p>
    <w:p w14:paraId="5BB0DBD4" w14:textId="4463CF92" w:rsidR="008F471F" w:rsidRPr="00F93793" w:rsidRDefault="00F93793">
      <w:pPr>
        <w:spacing w:before="14" w:line="260" w:lineRule="exact"/>
        <w:rPr>
          <w:rFonts w:ascii="Cascadia Code" w:hAnsi="Cascadia Code"/>
          <w:sz w:val="24"/>
          <w:szCs w:val="24"/>
        </w:rPr>
      </w:pPr>
      <w:r w:rsidRPr="00F93793">
        <w:rPr>
          <w:rFonts w:ascii="Cascadia Code" w:hAnsi="Cascadia Code"/>
          <w:sz w:val="24"/>
          <w:szCs w:val="24"/>
        </w:rPr>
        <w:t>FOLLOWS</w:t>
      </w:r>
    </w:p>
    <w:p w14:paraId="39A6C81E" w14:textId="6F7E6D10" w:rsidR="00F93793" w:rsidRPr="000435CF" w:rsidRDefault="00F93793" w:rsidP="00F93793">
      <w:pPr>
        <w:spacing w:before="14" w:line="260" w:lineRule="exact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FIRST(S) = {}</w:t>
      </w:r>
    </w:p>
    <w:p w14:paraId="4E57FDE4" w14:textId="06D3A0CB" w:rsidR="00F93793" w:rsidRDefault="00F93793" w:rsidP="00F93793">
      <w:pPr>
        <w:spacing w:before="14" w:line="260" w:lineRule="exact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FIRST(A) = {</w:t>
      </w:r>
      <w:r w:rsidRPr="00791094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>,</w:t>
      </w:r>
      <w:r>
        <w:rPr>
          <w:rFonts w:ascii="Cascadia Code" w:hAnsi="Cascadia Code"/>
          <w:sz w:val="24"/>
          <w:szCs w:val="24"/>
        </w:rPr>
        <w:t>c,b,</w:t>
      </w:r>
      <w:r>
        <w:rPr>
          <w:rFonts w:ascii="Cascadia Code" w:hAnsi="Cascadia Code"/>
          <w:sz w:val="24"/>
          <w:szCs w:val="24"/>
        </w:rPr>
        <w:t>e</w:t>
      </w:r>
      <w:r>
        <w:rPr>
          <w:rFonts w:ascii="Cascadia Code" w:hAnsi="Cascadia Code"/>
          <w:sz w:val="24"/>
          <w:szCs w:val="24"/>
        </w:rPr>
        <w:t>,g</w:t>
      </w:r>
      <w:r>
        <w:rPr>
          <w:rFonts w:ascii="Cascadia Code" w:hAnsi="Cascadia Code"/>
          <w:sz w:val="24"/>
          <w:szCs w:val="24"/>
        </w:rPr>
        <w:t>}</w:t>
      </w:r>
    </w:p>
    <w:p w14:paraId="20B3E940" w14:textId="62C91753" w:rsidR="00F93793" w:rsidRDefault="00F93793" w:rsidP="00F93793">
      <w:pPr>
        <w:spacing w:before="14" w:line="260" w:lineRule="exact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FIRST(B) = {</w:t>
      </w:r>
      <w:r>
        <w:rPr>
          <w:rFonts w:ascii="Cascadia Code" w:hAnsi="Cascadia Code"/>
          <w:sz w:val="24"/>
          <w:szCs w:val="24"/>
        </w:rPr>
        <w:t>c,e</w:t>
      </w:r>
      <w:r>
        <w:rPr>
          <w:rFonts w:ascii="Cascadia Code" w:hAnsi="Cascadia Code"/>
          <w:sz w:val="24"/>
          <w:szCs w:val="24"/>
        </w:rPr>
        <w:t>}</w:t>
      </w:r>
    </w:p>
    <w:p w14:paraId="3107F26D" w14:textId="30C20C96" w:rsidR="00F93793" w:rsidRDefault="00F93793" w:rsidP="00F93793">
      <w:pPr>
        <w:spacing w:before="14" w:line="260" w:lineRule="exact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FIRST(C) = {</w:t>
      </w:r>
      <w:r w:rsidRPr="00791094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>,c,b,e,g</w:t>
      </w:r>
      <w:r>
        <w:rPr>
          <w:rFonts w:ascii="Cascadia Code" w:hAnsi="Cascadia Code"/>
          <w:sz w:val="24"/>
          <w:szCs w:val="24"/>
        </w:rPr>
        <w:t>}</w:t>
      </w:r>
    </w:p>
    <w:p w14:paraId="18EBFF97" w14:textId="373CD1F9" w:rsidR="00F93793" w:rsidRDefault="00F93793" w:rsidP="00F93793">
      <w:pPr>
        <w:spacing w:before="14" w:line="260" w:lineRule="exact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FIRST(D) = {</w:t>
      </w:r>
      <w:r w:rsidRPr="00791094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>,c,b,e,g}</w:t>
      </w:r>
    </w:p>
    <w:p w14:paraId="30B8FBFA" w14:textId="57AED288" w:rsidR="00F93793" w:rsidRPr="00F93793" w:rsidRDefault="00F93793" w:rsidP="00F93793">
      <w:pPr>
        <w:spacing w:before="14" w:line="260" w:lineRule="exact"/>
        <w:rPr>
          <w:rFonts w:ascii="Cascadia Code" w:hAnsi="Cascadia Code"/>
          <w:sz w:val="24"/>
          <w:szCs w:val="24"/>
          <w:lang w:val="es-MX"/>
        </w:rPr>
      </w:pPr>
      <w:r w:rsidRPr="00F93793">
        <w:rPr>
          <w:rFonts w:ascii="Cascadia Code" w:hAnsi="Cascadia Code"/>
          <w:sz w:val="24"/>
          <w:szCs w:val="24"/>
          <w:lang w:val="es-MX"/>
        </w:rPr>
        <w:t>FIRST(E) = {a,c,b,e,g}</w:t>
      </w:r>
    </w:p>
    <w:p w14:paraId="43A78188" w14:textId="147DE905" w:rsidR="00F93793" w:rsidRDefault="00F93793" w:rsidP="00F93793">
      <w:pPr>
        <w:spacing w:before="14" w:line="260" w:lineRule="exact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FIRST(F) = {</w:t>
      </w:r>
      <w:r>
        <w:rPr>
          <w:rFonts w:ascii="Cascadia Code" w:hAnsi="Cascadia Code"/>
          <w:sz w:val="24"/>
          <w:szCs w:val="24"/>
        </w:rPr>
        <w:t>c,e,</w:t>
      </w:r>
      <w:r>
        <w:rPr>
          <w:rFonts w:ascii="Cascadia Code" w:hAnsi="Cascadia Code"/>
          <w:sz w:val="24"/>
          <w:szCs w:val="24"/>
        </w:rPr>
        <w:t>g}</w:t>
      </w:r>
    </w:p>
    <w:p w14:paraId="441EE423" w14:textId="77777777" w:rsidR="00F93793" w:rsidRDefault="00F93793">
      <w:pPr>
        <w:spacing w:before="14" w:line="260" w:lineRule="exact"/>
        <w:rPr>
          <w:sz w:val="26"/>
          <w:szCs w:val="26"/>
        </w:rPr>
      </w:pPr>
    </w:p>
    <w:sectPr w:rsidR="00F93793" w:rsidSect="00AB3DF3">
      <w:type w:val="continuous"/>
      <w:pgSz w:w="12240" w:h="15840"/>
      <w:pgMar w:top="1380" w:right="16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81339" w14:textId="77777777" w:rsidR="009E0541" w:rsidRDefault="009E0541" w:rsidP="00790796">
      <w:r>
        <w:separator/>
      </w:r>
    </w:p>
  </w:endnote>
  <w:endnote w:type="continuationSeparator" w:id="0">
    <w:p w14:paraId="435736FC" w14:textId="77777777" w:rsidR="009E0541" w:rsidRDefault="009E0541" w:rsidP="00790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05B58" w14:textId="77777777" w:rsidR="009E0541" w:rsidRDefault="009E0541" w:rsidP="00790796">
      <w:r>
        <w:separator/>
      </w:r>
    </w:p>
  </w:footnote>
  <w:footnote w:type="continuationSeparator" w:id="0">
    <w:p w14:paraId="0014F56A" w14:textId="77777777" w:rsidR="009E0541" w:rsidRDefault="009E0541" w:rsidP="00790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D50E0"/>
    <w:multiLevelType w:val="hybridMultilevel"/>
    <w:tmpl w:val="6F4E83F0"/>
    <w:lvl w:ilvl="0" w:tplc="917A840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486466EF"/>
    <w:multiLevelType w:val="multilevel"/>
    <w:tmpl w:val="697AD6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57970463">
    <w:abstractNumId w:val="1"/>
  </w:num>
  <w:num w:numId="2" w16cid:durableId="108098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D20"/>
    <w:rsid w:val="000435CF"/>
    <w:rsid w:val="001B0E95"/>
    <w:rsid w:val="002373A1"/>
    <w:rsid w:val="00415548"/>
    <w:rsid w:val="005257EE"/>
    <w:rsid w:val="00626EF8"/>
    <w:rsid w:val="006B6E8E"/>
    <w:rsid w:val="00755C6A"/>
    <w:rsid w:val="00790796"/>
    <w:rsid w:val="00791094"/>
    <w:rsid w:val="007A5FC6"/>
    <w:rsid w:val="00856600"/>
    <w:rsid w:val="008F471F"/>
    <w:rsid w:val="009A7459"/>
    <w:rsid w:val="009E0541"/>
    <w:rsid w:val="00AB3DF3"/>
    <w:rsid w:val="00B20728"/>
    <w:rsid w:val="00B733CD"/>
    <w:rsid w:val="00C16D20"/>
    <w:rsid w:val="00CA6D08"/>
    <w:rsid w:val="00F2039C"/>
    <w:rsid w:val="00F60C3B"/>
    <w:rsid w:val="00F66F21"/>
    <w:rsid w:val="00F9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5232"/>
  <w15:docId w15:val="{4E728658-3DD2-4B44-AE17-17708D6A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793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790796"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7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796"/>
  </w:style>
  <w:style w:type="paragraph" w:styleId="Footer">
    <w:name w:val="footer"/>
    <w:basedOn w:val="Normal"/>
    <w:link w:val="FooterChar"/>
    <w:uiPriority w:val="99"/>
    <w:unhideWhenUsed/>
    <w:rsid w:val="007907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796"/>
  </w:style>
  <w:style w:type="paragraph" w:styleId="ListParagraph">
    <w:name w:val="List Paragraph"/>
    <w:basedOn w:val="Normal"/>
    <w:uiPriority w:val="34"/>
    <w:qFormat/>
    <w:rsid w:val="00AB3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Claudio Rodriguez Rodriguez</cp:lastModifiedBy>
  <cp:revision>7</cp:revision>
  <dcterms:created xsi:type="dcterms:W3CDTF">2022-03-28T07:14:00Z</dcterms:created>
  <dcterms:modified xsi:type="dcterms:W3CDTF">2022-03-28T15:06:00Z</dcterms:modified>
</cp:coreProperties>
</file>